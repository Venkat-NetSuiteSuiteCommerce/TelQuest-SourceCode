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E01FB" w:rsidRDefault="00F044E9">
      <w:pPr>
        <w:jc w:val="center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NAME</w:t>
      </w:r>
    </w:p>
    <w:p w:rsidR="00BE01FB" w:rsidRPr="00F044E9" w:rsidRDefault="00BE01FB">
      <w:pPr>
        <w:jc w:val="center"/>
        <w:rPr>
          <w:rFonts w:ascii="Verdana" w:hAnsi="Verdana"/>
          <w:bCs/>
          <w:sz w:val="17"/>
          <w:szCs w:val="17"/>
        </w:rPr>
      </w:pPr>
      <w:r w:rsidRPr="00F044E9">
        <w:rPr>
          <w:rFonts w:ascii="Verdana" w:hAnsi="Verdana"/>
          <w:b/>
          <w:bCs/>
          <w:sz w:val="17"/>
          <w:szCs w:val="17"/>
        </w:rPr>
        <w:t>Mobile:</w:t>
      </w:r>
      <w:r w:rsidR="00262392" w:rsidRPr="00F044E9">
        <w:rPr>
          <w:rFonts w:ascii="Verdana" w:hAnsi="Verdana"/>
          <w:bCs/>
          <w:sz w:val="17"/>
          <w:szCs w:val="17"/>
        </w:rPr>
        <w:t xml:space="preserve"> +91-</w:t>
      </w:r>
      <w:r w:rsidR="00F044E9">
        <w:rPr>
          <w:rFonts w:ascii="Verdana" w:hAnsi="Verdana"/>
          <w:bCs/>
          <w:sz w:val="17"/>
          <w:szCs w:val="17"/>
        </w:rPr>
        <w:t>xxxxxxxxx</w:t>
      </w:r>
      <w:r w:rsidRPr="00F044E9">
        <w:rPr>
          <w:rFonts w:ascii="Verdana" w:hAnsi="Verdana"/>
          <w:bCs/>
          <w:sz w:val="17"/>
          <w:szCs w:val="17"/>
        </w:rPr>
        <w:t xml:space="preserve"> / </w:t>
      </w:r>
      <w:r w:rsidR="00F044E9">
        <w:rPr>
          <w:rFonts w:ascii="Verdana" w:hAnsi="Verdana"/>
          <w:bCs/>
          <w:sz w:val="17"/>
          <w:szCs w:val="17"/>
        </w:rPr>
        <w:t>xxxxxxxxxx</w:t>
      </w:r>
      <w:r w:rsidRPr="00F044E9">
        <w:rPr>
          <w:rFonts w:ascii="Verdana" w:hAnsi="Verdana"/>
          <w:bCs/>
          <w:sz w:val="17"/>
          <w:szCs w:val="17"/>
        </w:rPr>
        <w:t xml:space="preserve"> ~ </w:t>
      </w:r>
      <w:r w:rsidRPr="00F044E9">
        <w:rPr>
          <w:rFonts w:ascii="Verdana" w:hAnsi="Verdana"/>
          <w:b/>
          <w:bCs/>
          <w:sz w:val="17"/>
          <w:szCs w:val="17"/>
        </w:rPr>
        <w:t>E-Mail:</w:t>
      </w:r>
      <w:r w:rsidRPr="00F044E9">
        <w:rPr>
          <w:rFonts w:ascii="Verdana" w:hAnsi="Verdana"/>
          <w:bCs/>
          <w:sz w:val="17"/>
          <w:szCs w:val="17"/>
        </w:rPr>
        <w:t xml:space="preserve"> </w:t>
      </w:r>
      <w:r w:rsidR="00F044E9">
        <w:rPr>
          <w:rFonts w:ascii="Verdana" w:hAnsi="Verdana"/>
          <w:bCs/>
          <w:sz w:val="17"/>
          <w:szCs w:val="17"/>
        </w:rPr>
        <w:t>**************</w:t>
      </w:r>
      <w:r w:rsidRPr="00F044E9">
        <w:rPr>
          <w:rFonts w:ascii="Verdana" w:hAnsi="Verdana"/>
          <w:bCs/>
          <w:sz w:val="17"/>
          <w:szCs w:val="17"/>
        </w:rPr>
        <w:t>@gmail.com</w:t>
      </w:r>
    </w:p>
    <w:p w:rsidR="00BE01FB" w:rsidRDefault="00BE01FB">
      <w:pPr>
        <w:jc w:val="both"/>
        <w:rPr>
          <w:rFonts w:ascii="Verdana" w:hAnsi="Verdana"/>
          <w:bCs/>
          <w:sz w:val="17"/>
          <w:szCs w:val="17"/>
        </w:rPr>
      </w:pPr>
    </w:p>
    <w:p w:rsidR="00BE01FB" w:rsidRDefault="00BE01FB">
      <w:pPr>
        <w:jc w:val="both"/>
        <w:rPr>
          <w:rFonts w:ascii="Verdana" w:hAnsi="Verdana"/>
          <w:bCs/>
          <w:sz w:val="17"/>
          <w:szCs w:val="17"/>
        </w:rPr>
      </w:pPr>
    </w:p>
    <w:p w:rsidR="00BE01FB" w:rsidRDefault="00F960EF">
      <w:pPr>
        <w:jc w:val="both"/>
        <w:rPr>
          <w:rFonts w:ascii="Verdana" w:hAnsi="Verdana"/>
          <w:b/>
          <w:bCs/>
          <w:sz w:val="20"/>
          <w:szCs w:val="20"/>
        </w:rPr>
      </w:pPr>
      <w:r w:rsidRPr="00F960EF">
        <w:pict>
          <v:rect id="_x0000_s1026" style="width:525.6pt;height:1.5pt;mso-position-horizontal-relative:char;mso-position-vertical-relative:line;v-text-anchor:middle" fillcolor="gray" stroked="f">
            <v:fill color2="#7f7f7f"/>
            <v:stroke joinstyle="round"/>
            <w10:wrap type="none"/>
            <w10:anchorlock/>
          </v:rect>
        </w:pict>
      </w:r>
    </w:p>
    <w:p w:rsidR="00BE01FB" w:rsidRDefault="00BE01FB">
      <w:pPr>
        <w:jc w:val="center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Aims to scale heights in the areas of Software / Website Development with an organisation of repute.</w:t>
      </w:r>
    </w:p>
    <w:p w:rsidR="00BE01FB" w:rsidRDefault="00BE01FB">
      <w:pPr>
        <w:jc w:val="center"/>
        <w:rPr>
          <w:rFonts w:ascii="Verdana" w:hAnsi="Verdana"/>
          <w:b/>
          <w:bCs/>
          <w:color w:val="3366FF"/>
          <w:sz w:val="20"/>
          <w:szCs w:val="20"/>
        </w:rPr>
      </w:pPr>
    </w:p>
    <w:p w:rsidR="00BE01FB" w:rsidRDefault="00BE01FB">
      <w:pPr>
        <w:jc w:val="both"/>
        <w:rPr>
          <w:rFonts w:ascii="Verdana" w:hAnsi="Verdana"/>
          <w:sz w:val="17"/>
          <w:szCs w:val="17"/>
        </w:rPr>
      </w:pPr>
    </w:p>
    <w:tbl>
      <w:tblPr>
        <w:tblW w:w="10993" w:type="dxa"/>
        <w:tblInd w:w="-25" w:type="dxa"/>
        <w:tblLayout w:type="fixed"/>
        <w:tblLook w:val="0000"/>
      </w:tblPr>
      <w:tblGrid>
        <w:gridCol w:w="5071"/>
        <w:gridCol w:w="5922"/>
      </w:tblGrid>
      <w:tr w:rsidR="00BE01FB" w:rsidTr="004A57B0">
        <w:trPr>
          <w:trHeight w:val="5228"/>
        </w:trPr>
        <w:tc>
          <w:tcPr>
            <w:tcW w:w="50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BE01FB" w:rsidRDefault="00BE01FB">
            <w:pPr>
              <w:snapToGrid w:val="0"/>
              <w:jc w:val="both"/>
              <w:rPr>
                <w:rFonts w:ascii="Verdana" w:hAnsi="Verdana" w:cs="Arial"/>
                <w:b/>
                <w:sz w:val="17"/>
                <w:szCs w:val="17"/>
                <w:u w:val="single"/>
              </w:rPr>
            </w:pPr>
          </w:p>
          <w:p w:rsidR="00BE01FB" w:rsidRDefault="00BE01FB">
            <w:pPr>
              <w:jc w:val="both"/>
              <w:rPr>
                <w:rFonts w:ascii="Verdana" w:hAnsi="Verdana" w:cs="Arial"/>
                <w:b/>
                <w:sz w:val="17"/>
                <w:szCs w:val="17"/>
                <w:u w:val="single"/>
              </w:rPr>
            </w:pPr>
            <w:r>
              <w:rPr>
                <w:rFonts w:ascii="Verdana" w:hAnsi="Verdana" w:cs="Arial"/>
                <w:b/>
                <w:sz w:val="17"/>
                <w:szCs w:val="17"/>
                <w:u w:val="single"/>
              </w:rPr>
              <w:t>SCHOLASTICS</w:t>
            </w:r>
          </w:p>
          <w:p w:rsidR="00262392" w:rsidRDefault="00262392">
            <w:pPr>
              <w:jc w:val="both"/>
              <w:rPr>
                <w:rFonts w:ascii="Verdana" w:hAnsi="Verdana" w:cs="Arial"/>
                <w:b/>
                <w:sz w:val="17"/>
                <w:szCs w:val="17"/>
                <w:u w:val="single"/>
              </w:rPr>
            </w:pPr>
          </w:p>
          <w:p w:rsidR="00262392" w:rsidRDefault="003F517B" w:rsidP="00262392">
            <w:pPr>
              <w:autoSpaceDE w:val="0"/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  <w:r>
              <w:rPr>
                <w:rFonts w:ascii="Verdana" w:hAnsi="Verdana" w:cs="Arial"/>
                <w:b/>
                <w:sz w:val="17"/>
                <w:szCs w:val="17"/>
              </w:rPr>
              <w:t>Diploma</w:t>
            </w:r>
            <w:r w:rsidR="00262392">
              <w:rPr>
                <w:rFonts w:ascii="Verdana" w:hAnsi="Verdana" w:cs="Arial"/>
                <w:b/>
                <w:sz w:val="17"/>
                <w:szCs w:val="17"/>
              </w:rPr>
              <w:t xml:space="preserve"> from </w:t>
            </w:r>
            <w:r>
              <w:rPr>
                <w:rFonts w:ascii="Verdana" w:hAnsi="Verdana" w:cs="Arial"/>
                <w:b/>
                <w:sz w:val="17"/>
                <w:szCs w:val="17"/>
              </w:rPr>
              <w:t xml:space="preserve">Mahavir </w:t>
            </w:r>
            <w:r w:rsidRPr="003F517B">
              <w:rPr>
                <w:rFonts w:ascii="Verdana" w:hAnsi="Verdana" w:cs="Arial"/>
                <w:b/>
                <w:sz w:val="17"/>
                <w:szCs w:val="17"/>
              </w:rPr>
              <w:t>polytechnic</w:t>
            </w:r>
            <w:r>
              <w:rPr>
                <w:rFonts w:ascii="Verdana" w:hAnsi="Verdana" w:cs="Arial"/>
                <w:b/>
                <w:sz w:val="17"/>
                <w:szCs w:val="17"/>
              </w:rPr>
              <w:t xml:space="preserve"> college</w:t>
            </w:r>
            <w:r w:rsidR="00262392">
              <w:rPr>
                <w:rFonts w:ascii="Verdana" w:hAnsi="Verdana" w:cs="Arial"/>
                <w:b/>
                <w:sz w:val="17"/>
                <w:szCs w:val="17"/>
              </w:rPr>
              <w:t xml:space="preserve">, </w:t>
            </w:r>
            <w:r>
              <w:rPr>
                <w:rFonts w:ascii="Verdana" w:hAnsi="Verdana" w:cs="Arial"/>
                <w:b/>
                <w:sz w:val="17"/>
                <w:szCs w:val="17"/>
              </w:rPr>
              <w:t>Varvandi</w:t>
            </w:r>
            <w:r w:rsidR="00A306A3">
              <w:rPr>
                <w:rFonts w:ascii="Verdana" w:hAnsi="Verdana" w:cs="Arial"/>
                <w:b/>
                <w:sz w:val="17"/>
                <w:szCs w:val="17"/>
              </w:rPr>
              <w:t>,</w:t>
            </w:r>
            <w:r>
              <w:rPr>
                <w:rFonts w:ascii="Verdana" w:hAnsi="Verdana" w:cs="Arial"/>
                <w:b/>
                <w:sz w:val="17"/>
                <w:szCs w:val="17"/>
              </w:rPr>
              <w:t xml:space="preserve"> Tal.</w:t>
            </w:r>
            <w:r w:rsidR="00A306A3">
              <w:rPr>
                <w:rFonts w:ascii="Verdana" w:hAnsi="Verdana" w:cs="Arial"/>
                <w:b/>
                <w:sz w:val="17"/>
                <w:szCs w:val="17"/>
              </w:rPr>
              <w:t xml:space="preserve"> </w:t>
            </w:r>
            <w:r>
              <w:rPr>
                <w:rFonts w:ascii="Verdana" w:hAnsi="Verdana" w:cs="Arial"/>
                <w:b/>
                <w:sz w:val="17"/>
                <w:szCs w:val="17"/>
              </w:rPr>
              <w:t>Dindori</w:t>
            </w:r>
            <w:r w:rsidR="00262392">
              <w:rPr>
                <w:rFonts w:ascii="Verdana" w:hAnsi="Verdana" w:cs="Arial"/>
                <w:b/>
                <w:sz w:val="17"/>
                <w:szCs w:val="17"/>
              </w:rPr>
              <w:t xml:space="preserve">, </w:t>
            </w:r>
            <w:r w:rsidR="0057458F">
              <w:rPr>
                <w:rFonts w:ascii="Verdana" w:hAnsi="Verdana" w:cs="Arial"/>
                <w:b/>
                <w:sz w:val="17"/>
                <w:szCs w:val="17"/>
              </w:rPr>
              <w:t>Nashik</w:t>
            </w:r>
            <w:r>
              <w:rPr>
                <w:rFonts w:ascii="Verdana" w:hAnsi="Verdana" w:cs="Arial"/>
                <w:b/>
                <w:sz w:val="17"/>
                <w:szCs w:val="17"/>
              </w:rPr>
              <w:t>. MSBTE</w:t>
            </w:r>
            <w:r w:rsidR="00262392">
              <w:rPr>
                <w:rFonts w:ascii="Verdana" w:hAnsi="Verdana" w:cs="Arial"/>
                <w:b/>
                <w:sz w:val="17"/>
                <w:szCs w:val="17"/>
              </w:rPr>
              <w:t xml:space="preserve"> 20</w:t>
            </w:r>
            <w:r>
              <w:rPr>
                <w:rFonts w:ascii="Verdana" w:hAnsi="Verdana" w:cs="Arial"/>
                <w:b/>
                <w:sz w:val="17"/>
                <w:szCs w:val="17"/>
              </w:rPr>
              <w:t>07.</w:t>
            </w:r>
          </w:p>
          <w:p w:rsidR="00BE01FB" w:rsidRDefault="00BE01FB">
            <w:pPr>
              <w:autoSpaceDE w:val="0"/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</w:p>
          <w:p w:rsidR="00BE01FB" w:rsidRDefault="00BE01FB">
            <w:pPr>
              <w:autoSpaceDE w:val="0"/>
              <w:jc w:val="both"/>
              <w:rPr>
                <w:rFonts w:ascii="Verdana" w:hAnsi="Verdana" w:cs="Arial"/>
                <w:sz w:val="17"/>
                <w:szCs w:val="17"/>
              </w:rPr>
            </w:pPr>
            <w:r>
              <w:rPr>
                <w:rFonts w:ascii="Verdana" w:hAnsi="Verdana" w:cs="Arial"/>
                <w:b/>
                <w:sz w:val="17"/>
                <w:szCs w:val="17"/>
              </w:rPr>
              <w:t xml:space="preserve">SSC from </w:t>
            </w:r>
            <w:r w:rsidR="003F517B">
              <w:rPr>
                <w:rFonts w:ascii="Verdana" w:hAnsi="Verdana" w:cs="Arial"/>
                <w:b/>
                <w:sz w:val="17"/>
                <w:szCs w:val="17"/>
              </w:rPr>
              <w:t>C.D.O MERI Highscool</w:t>
            </w:r>
            <w:r w:rsidR="005D5CEF">
              <w:rPr>
                <w:rFonts w:ascii="Verdana" w:hAnsi="Verdana" w:cs="Arial"/>
                <w:b/>
                <w:sz w:val="17"/>
                <w:szCs w:val="17"/>
              </w:rPr>
              <w:t>,</w:t>
            </w:r>
            <w:r w:rsidR="00002A7B">
              <w:rPr>
                <w:rFonts w:ascii="Verdana" w:hAnsi="Verdana" w:cs="Arial"/>
                <w:b/>
                <w:sz w:val="17"/>
                <w:szCs w:val="17"/>
              </w:rPr>
              <w:t xml:space="preserve"> </w:t>
            </w:r>
            <w:r w:rsidR="003F517B">
              <w:rPr>
                <w:rFonts w:ascii="Verdana" w:hAnsi="Verdana" w:cs="Arial"/>
                <w:b/>
                <w:sz w:val="17"/>
                <w:szCs w:val="17"/>
              </w:rPr>
              <w:t>Nashik</w:t>
            </w:r>
            <w:r w:rsidR="00E92F90">
              <w:rPr>
                <w:rFonts w:ascii="Verdana" w:hAnsi="Verdana" w:cs="Arial"/>
                <w:b/>
                <w:sz w:val="17"/>
                <w:szCs w:val="17"/>
              </w:rPr>
              <w:t>,</w:t>
            </w:r>
            <w:r w:rsidR="00002A7B">
              <w:rPr>
                <w:rFonts w:ascii="Verdana" w:hAnsi="Verdana" w:cs="Arial"/>
                <w:b/>
                <w:sz w:val="17"/>
                <w:szCs w:val="17"/>
              </w:rPr>
              <w:t xml:space="preserve"> </w:t>
            </w:r>
            <w:r w:rsidR="00E92F90">
              <w:rPr>
                <w:rFonts w:ascii="Verdana" w:hAnsi="Verdana" w:cs="Arial"/>
                <w:b/>
                <w:sz w:val="17"/>
                <w:szCs w:val="17"/>
              </w:rPr>
              <w:t>in</w:t>
            </w:r>
            <w:r>
              <w:rPr>
                <w:rFonts w:ascii="Verdana" w:hAnsi="Verdana" w:cs="Arial"/>
                <w:b/>
                <w:sz w:val="17"/>
                <w:szCs w:val="17"/>
              </w:rPr>
              <w:t xml:space="preserve"> </w:t>
            </w:r>
            <w:r w:rsidR="003F517B">
              <w:rPr>
                <w:rFonts w:ascii="Verdana" w:hAnsi="Verdana" w:cs="Arial"/>
                <w:b/>
                <w:sz w:val="17"/>
                <w:szCs w:val="17"/>
              </w:rPr>
              <w:t>2003</w:t>
            </w:r>
            <w:r w:rsidR="00FF133D">
              <w:rPr>
                <w:rFonts w:ascii="Verdana" w:hAnsi="Verdana" w:cs="Arial"/>
                <w:b/>
                <w:sz w:val="17"/>
                <w:szCs w:val="17"/>
              </w:rPr>
              <w:t xml:space="preserve"> with </w:t>
            </w:r>
            <w:r w:rsidR="003F517B">
              <w:rPr>
                <w:rFonts w:ascii="Verdana" w:hAnsi="Verdana" w:cs="Arial"/>
                <w:b/>
                <w:sz w:val="17"/>
                <w:szCs w:val="17"/>
              </w:rPr>
              <w:t>52</w:t>
            </w:r>
            <w:r>
              <w:rPr>
                <w:rFonts w:ascii="Verdana" w:hAnsi="Verdana" w:cs="Arial"/>
                <w:b/>
                <w:sz w:val="17"/>
                <w:szCs w:val="17"/>
              </w:rPr>
              <w:t>%</w:t>
            </w:r>
            <w:r>
              <w:rPr>
                <w:rFonts w:ascii="Verdana" w:hAnsi="Verdana" w:cs="Arial"/>
                <w:sz w:val="17"/>
                <w:szCs w:val="17"/>
              </w:rPr>
              <w:t>.</w:t>
            </w:r>
          </w:p>
          <w:p w:rsidR="00BE01FB" w:rsidRDefault="00BE01FB">
            <w:pPr>
              <w:jc w:val="both"/>
              <w:rPr>
                <w:rFonts w:ascii="Verdana" w:hAnsi="Verdana" w:cs="Arial"/>
                <w:b/>
                <w:sz w:val="17"/>
                <w:szCs w:val="17"/>
                <w:u w:val="single"/>
              </w:rPr>
            </w:pPr>
          </w:p>
          <w:p w:rsidR="00BE01FB" w:rsidRDefault="00BE01FB">
            <w:pPr>
              <w:jc w:val="both"/>
              <w:rPr>
                <w:rFonts w:ascii="Verdana" w:hAnsi="Verdana" w:cs="Arial"/>
                <w:b/>
                <w:sz w:val="17"/>
                <w:szCs w:val="17"/>
                <w:u w:val="single"/>
              </w:rPr>
            </w:pPr>
            <w:r>
              <w:rPr>
                <w:rFonts w:ascii="Verdana" w:hAnsi="Verdana" w:cs="Arial"/>
                <w:b/>
                <w:sz w:val="17"/>
                <w:szCs w:val="17"/>
                <w:u w:val="single"/>
              </w:rPr>
              <w:t>IT SKILLS</w:t>
            </w:r>
          </w:p>
          <w:p w:rsidR="00BE01FB" w:rsidRDefault="00BE01FB">
            <w:pPr>
              <w:jc w:val="both"/>
              <w:rPr>
                <w:rFonts w:ascii="Verdana" w:hAnsi="Verdana" w:cs="Arial"/>
                <w:b/>
                <w:sz w:val="17"/>
                <w:szCs w:val="17"/>
                <w:u w:val="single"/>
              </w:rPr>
            </w:pPr>
          </w:p>
          <w:p w:rsidR="00BE01FB" w:rsidRDefault="00BE01FB">
            <w:pPr>
              <w:spacing w:after="40"/>
              <w:jc w:val="both"/>
              <w:rPr>
                <w:rFonts w:ascii="Verdana" w:hAnsi="Verdana" w:cs="Arial"/>
                <w:sz w:val="17"/>
                <w:szCs w:val="17"/>
              </w:rPr>
            </w:pPr>
            <w:r>
              <w:rPr>
                <w:rFonts w:ascii="Verdana" w:hAnsi="Verdana" w:cs="Arial"/>
                <w:sz w:val="17"/>
                <w:szCs w:val="17"/>
              </w:rPr>
              <w:t>Operating Systems: Windows, Linux</w:t>
            </w:r>
          </w:p>
          <w:p w:rsidR="00BE01FB" w:rsidRDefault="00262392">
            <w:pPr>
              <w:spacing w:after="40"/>
              <w:jc w:val="both"/>
              <w:rPr>
                <w:rFonts w:ascii="Verdana" w:hAnsi="Verdana" w:cs="Arial"/>
                <w:sz w:val="17"/>
                <w:szCs w:val="17"/>
              </w:rPr>
            </w:pPr>
            <w:r>
              <w:rPr>
                <w:rFonts w:ascii="Verdana" w:hAnsi="Verdana" w:cs="Arial"/>
                <w:sz w:val="17"/>
                <w:szCs w:val="17"/>
              </w:rPr>
              <w:t>Languages: C, C++, PHP,</w:t>
            </w:r>
            <w:r w:rsidR="00382229">
              <w:rPr>
                <w:rFonts w:ascii="Verdana" w:hAnsi="Verdana" w:cs="Arial"/>
                <w:sz w:val="17"/>
                <w:szCs w:val="17"/>
              </w:rPr>
              <w:t xml:space="preserve">HTML, </w:t>
            </w:r>
            <w:r w:rsidR="00A306A3">
              <w:rPr>
                <w:rFonts w:ascii="Verdana" w:hAnsi="Verdana" w:cs="Arial"/>
                <w:sz w:val="17"/>
                <w:szCs w:val="17"/>
              </w:rPr>
              <w:t>JavaScript</w:t>
            </w:r>
            <w:r w:rsidR="00BE01FB">
              <w:rPr>
                <w:rFonts w:ascii="Verdana" w:hAnsi="Verdana" w:cs="Arial"/>
                <w:sz w:val="17"/>
                <w:szCs w:val="17"/>
              </w:rPr>
              <w:t xml:space="preserve">, Jquery, </w:t>
            </w:r>
            <w:smartTag w:uri="urn:schemas-microsoft-com:office:smarttags" w:element="City">
              <w:smartTag w:uri="urn:schemas-microsoft-com:office:smarttags" w:element="place">
                <w:r w:rsidR="00BE01FB">
                  <w:rPr>
                    <w:rFonts w:ascii="Verdana" w:hAnsi="Verdana" w:cs="Arial"/>
                    <w:sz w:val="17"/>
                    <w:szCs w:val="17"/>
                  </w:rPr>
                  <w:t>Ajax</w:t>
                </w:r>
              </w:smartTag>
            </w:smartTag>
            <w:r w:rsidR="00FF5913">
              <w:rPr>
                <w:rFonts w:ascii="Verdana" w:hAnsi="Verdana" w:cs="Arial"/>
                <w:sz w:val="17"/>
                <w:szCs w:val="17"/>
              </w:rPr>
              <w:t>,</w:t>
            </w:r>
            <w:r w:rsidR="00446007">
              <w:rPr>
                <w:rFonts w:ascii="Verdana" w:hAnsi="Verdana" w:cs="Arial"/>
                <w:sz w:val="17"/>
                <w:szCs w:val="17"/>
              </w:rPr>
              <w:t xml:space="preserve"> VB, Dot.Net</w:t>
            </w:r>
            <w:r w:rsidR="00496710">
              <w:rPr>
                <w:rFonts w:ascii="Verdana" w:hAnsi="Verdana" w:cs="Arial"/>
                <w:sz w:val="17"/>
                <w:szCs w:val="17"/>
              </w:rPr>
              <w:t>, SuiteScrippt</w:t>
            </w:r>
          </w:p>
          <w:p w:rsidR="00BE01FB" w:rsidRDefault="00BE01FB">
            <w:pPr>
              <w:spacing w:after="40"/>
              <w:jc w:val="both"/>
              <w:rPr>
                <w:rFonts w:ascii="Verdana" w:hAnsi="Verdana" w:cs="Arial"/>
                <w:sz w:val="17"/>
                <w:szCs w:val="17"/>
              </w:rPr>
            </w:pPr>
            <w:r>
              <w:rPr>
                <w:rFonts w:ascii="Verdana" w:hAnsi="Verdana" w:cs="Arial"/>
                <w:sz w:val="17"/>
                <w:szCs w:val="17"/>
              </w:rPr>
              <w:t>Database: MySQL</w:t>
            </w:r>
          </w:p>
          <w:p w:rsidR="00BE01FB" w:rsidRDefault="00BE01FB">
            <w:pPr>
              <w:spacing w:after="40"/>
              <w:jc w:val="both"/>
              <w:rPr>
                <w:rFonts w:ascii="Verdana" w:hAnsi="Verdana" w:cs="Arial"/>
                <w:sz w:val="17"/>
                <w:szCs w:val="17"/>
              </w:rPr>
            </w:pPr>
            <w:r>
              <w:rPr>
                <w:rFonts w:ascii="Verdana" w:hAnsi="Verdana" w:cs="Arial"/>
                <w:sz w:val="17"/>
                <w:szCs w:val="17"/>
              </w:rPr>
              <w:t>Applicati</w:t>
            </w:r>
            <w:r w:rsidR="004A57B0">
              <w:rPr>
                <w:rFonts w:ascii="Verdana" w:hAnsi="Verdana" w:cs="Arial"/>
                <w:sz w:val="17"/>
                <w:szCs w:val="17"/>
              </w:rPr>
              <w:t>on:LAMP,XAMP</w:t>
            </w:r>
          </w:p>
          <w:p w:rsidR="004A57B0" w:rsidRDefault="004A57B0" w:rsidP="004A57B0">
            <w:pPr>
              <w:spacing w:after="40"/>
              <w:jc w:val="both"/>
              <w:rPr>
                <w:rFonts w:ascii="Verdana" w:hAnsi="Verdana" w:cs="Arial"/>
                <w:sz w:val="17"/>
                <w:szCs w:val="17"/>
              </w:rPr>
            </w:pPr>
            <w:r>
              <w:rPr>
                <w:rFonts w:ascii="Verdana" w:hAnsi="Verdana" w:cs="Arial"/>
                <w:sz w:val="17"/>
                <w:szCs w:val="17"/>
              </w:rPr>
              <w:t>Technology: NetSuite (ERP, CRM)</w:t>
            </w:r>
          </w:p>
        </w:tc>
        <w:tc>
          <w:tcPr>
            <w:tcW w:w="59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E01FB" w:rsidRDefault="00BE01FB">
            <w:pPr>
              <w:snapToGrid w:val="0"/>
              <w:jc w:val="both"/>
              <w:rPr>
                <w:rFonts w:ascii="Verdana" w:hAnsi="Verdana" w:cs="Arial"/>
                <w:b/>
                <w:sz w:val="17"/>
                <w:szCs w:val="17"/>
                <w:u w:val="single"/>
              </w:rPr>
            </w:pPr>
          </w:p>
          <w:p w:rsidR="00BE01FB" w:rsidRDefault="00BE01FB">
            <w:pPr>
              <w:jc w:val="both"/>
              <w:rPr>
                <w:rFonts w:ascii="Verdana" w:hAnsi="Verdana" w:cs="Arial"/>
                <w:b/>
                <w:sz w:val="17"/>
                <w:szCs w:val="17"/>
                <w:u w:val="single"/>
              </w:rPr>
            </w:pPr>
            <w:r>
              <w:rPr>
                <w:rFonts w:ascii="Verdana" w:hAnsi="Verdana" w:cs="Arial"/>
                <w:b/>
                <w:sz w:val="17"/>
                <w:szCs w:val="17"/>
                <w:u w:val="single"/>
              </w:rPr>
              <w:t>PROFESSIONAL SNAPSHOT</w:t>
            </w:r>
          </w:p>
          <w:p w:rsidR="00BE01FB" w:rsidRDefault="00BE01FB">
            <w:pPr>
              <w:jc w:val="both"/>
              <w:rPr>
                <w:rFonts w:ascii="Verdana" w:hAnsi="Verdana"/>
                <w:sz w:val="17"/>
                <w:szCs w:val="17"/>
              </w:rPr>
            </w:pPr>
          </w:p>
          <w:p w:rsidR="00BE01FB" w:rsidRDefault="00BE01FB">
            <w:pPr>
              <w:numPr>
                <w:ilvl w:val="0"/>
                <w:numId w:val="1"/>
              </w:numPr>
              <w:spacing w:after="80"/>
              <w:ind w:right="152"/>
              <w:jc w:val="both"/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  <w:lang w:eastAsia="he-IL" w:bidi="he-IL"/>
              </w:rPr>
              <w:t xml:space="preserve">A dynamic professional with almost </w:t>
            </w:r>
            <w:r w:rsidR="00496710">
              <w:rPr>
                <w:rFonts w:ascii="Verdana" w:hAnsi="Verdana"/>
                <w:sz w:val="17"/>
                <w:szCs w:val="17"/>
                <w:lang w:eastAsia="he-IL" w:bidi="he-IL"/>
              </w:rPr>
              <w:t>2.1</w:t>
            </w:r>
            <w:r w:rsidR="00D84DCA">
              <w:rPr>
                <w:rFonts w:ascii="Verdana" w:hAnsi="Verdana"/>
                <w:sz w:val="17"/>
                <w:szCs w:val="17"/>
                <w:lang w:eastAsia="he-IL" w:bidi="he-IL"/>
              </w:rPr>
              <w:t xml:space="preserve"> years</w:t>
            </w:r>
            <w:r>
              <w:rPr>
                <w:rFonts w:ascii="Verdana" w:hAnsi="Verdana"/>
                <w:sz w:val="17"/>
                <w:szCs w:val="17"/>
                <w:lang w:eastAsia="he-IL" w:bidi="he-IL"/>
              </w:rPr>
              <w:t xml:space="preserve"> of experience in </w:t>
            </w:r>
            <w:r>
              <w:rPr>
                <w:rFonts w:ascii="Verdana" w:hAnsi="Verdana"/>
                <w:sz w:val="17"/>
                <w:szCs w:val="17"/>
              </w:rPr>
              <w:t>the areas of Web Development &amp; Implementation in the IT Industry</w:t>
            </w:r>
            <w:r>
              <w:rPr>
                <w:rFonts w:ascii="Verdana" w:hAnsi="Verdana"/>
                <w:sz w:val="17"/>
                <w:szCs w:val="17"/>
                <w:lang w:eastAsia="he-IL" w:bidi="he-IL"/>
              </w:rPr>
              <w:t xml:space="preserve">. </w:t>
            </w:r>
            <w:r w:rsidR="00496710">
              <w:rPr>
                <w:rFonts w:ascii="Verdana" w:hAnsi="Verdana"/>
                <w:sz w:val="17"/>
                <w:szCs w:val="17"/>
              </w:rPr>
              <w:t>With</w:t>
            </w:r>
            <w:r>
              <w:rPr>
                <w:rFonts w:ascii="Verdana" w:hAnsi="Verdana"/>
                <w:sz w:val="17"/>
                <w:szCs w:val="17"/>
              </w:rPr>
              <w:t xml:space="preserve"> associated with </w:t>
            </w:r>
            <w:r w:rsidR="00496710">
              <w:rPr>
                <w:rFonts w:ascii="Verdana" w:hAnsi="Verdana"/>
                <w:b/>
                <w:bCs/>
                <w:sz w:val="17"/>
                <w:szCs w:val="17"/>
              </w:rPr>
              <w:t xml:space="preserve">ClearPath Solutions as NetSuite </w:t>
            </w:r>
            <w:r w:rsidR="007D3FAC">
              <w:rPr>
                <w:rFonts w:ascii="Verdana" w:hAnsi="Verdana"/>
                <w:b/>
                <w:bCs/>
                <w:sz w:val="17"/>
                <w:szCs w:val="17"/>
              </w:rPr>
              <w:t>C</w:t>
            </w:r>
            <w:r w:rsidR="007D3FAC" w:rsidRPr="007D3FAC">
              <w:rPr>
                <w:rFonts w:ascii="Verdana" w:hAnsi="Verdana"/>
                <w:b/>
                <w:bCs/>
                <w:sz w:val="17"/>
                <w:szCs w:val="17"/>
              </w:rPr>
              <w:t xml:space="preserve">ustomization and </w:t>
            </w:r>
            <w:r w:rsidR="007D3FAC">
              <w:rPr>
                <w:rFonts w:ascii="Verdana" w:hAnsi="Verdana"/>
                <w:b/>
                <w:bCs/>
                <w:sz w:val="17"/>
                <w:szCs w:val="17"/>
              </w:rPr>
              <w:t>D</w:t>
            </w:r>
            <w:r w:rsidR="007D3FAC" w:rsidRPr="007D3FAC">
              <w:rPr>
                <w:rFonts w:ascii="Verdana" w:hAnsi="Verdana"/>
                <w:b/>
                <w:bCs/>
                <w:sz w:val="17"/>
                <w:szCs w:val="17"/>
              </w:rPr>
              <w:t>evelopment</w:t>
            </w:r>
            <w:r>
              <w:rPr>
                <w:rFonts w:ascii="Verdana" w:hAnsi="Verdana"/>
                <w:b/>
                <w:bCs/>
                <w:sz w:val="17"/>
                <w:szCs w:val="17"/>
              </w:rPr>
              <w:t>.</w:t>
            </w:r>
          </w:p>
          <w:p w:rsidR="00BE01FB" w:rsidRDefault="00BE01FB">
            <w:pPr>
              <w:numPr>
                <w:ilvl w:val="0"/>
                <w:numId w:val="1"/>
              </w:numPr>
              <w:spacing w:after="80"/>
              <w:ind w:right="152"/>
              <w:jc w:val="both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 xml:space="preserve">Analyst with a flair for adapting quickly to dynamic business environments. </w:t>
            </w:r>
          </w:p>
          <w:p w:rsidR="00BE01FB" w:rsidRDefault="00BE01FB">
            <w:pPr>
              <w:numPr>
                <w:ilvl w:val="0"/>
                <w:numId w:val="1"/>
              </w:numPr>
              <w:spacing w:after="80"/>
              <w:ind w:right="152"/>
              <w:jc w:val="both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 xml:space="preserve">Adopting pragmatic approach in improvising on solutions and resolving complex issues. </w:t>
            </w:r>
          </w:p>
          <w:p w:rsidR="00BE01FB" w:rsidRDefault="00BE01FB">
            <w:pPr>
              <w:numPr>
                <w:ilvl w:val="0"/>
                <w:numId w:val="1"/>
              </w:numPr>
              <w:spacing w:after="80"/>
              <w:ind w:right="152"/>
              <w:jc w:val="both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 xml:space="preserve">Experience in end-to-end implementation of SDLC including Requirement Analysis, Designing, &amp; Testing. </w:t>
            </w:r>
          </w:p>
          <w:p w:rsidR="00BE01FB" w:rsidRDefault="00BE01FB">
            <w:pPr>
              <w:numPr>
                <w:ilvl w:val="0"/>
                <w:numId w:val="1"/>
              </w:numPr>
              <w:spacing w:after="80"/>
              <w:ind w:right="152"/>
              <w:jc w:val="both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 xml:space="preserve">Proficiency at grasping new technical concepts quickly and utilising the same in productive manner. </w:t>
            </w:r>
          </w:p>
          <w:p w:rsidR="00BE01FB" w:rsidRDefault="00BE01FB">
            <w:pPr>
              <w:spacing w:after="80"/>
              <w:ind w:left="360" w:right="152" w:hanging="360"/>
              <w:jc w:val="both"/>
              <w:rPr>
                <w:rFonts w:ascii="Verdana" w:hAnsi="Verdana"/>
                <w:sz w:val="17"/>
                <w:szCs w:val="17"/>
                <w:lang w:eastAsia="he-IL" w:bidi="he-IL"/>
              </w:rPr>
            </w:pPr>
          </w:p>
        </w:tc>
      </w:tr>
    </w:tbl>
    <w:p w:rsidR="00BE01FB" w:rsidRDefault="00BE01FB">
      <w:pPr>
        <w:jc w:val="both"/>
      </w:pPr>
    </w:p>
    <w:p w:rsidR="00BE01FB" w:rsidRDefault="00BE01FB">
      <w:pPr>
        <w:jc w:val="both"/>
        <w:rPr>
          <w:rFonts w:ascii="Verdana" w:hAnsi="Verdana"/>
          <w:b/>
          <w:sz w:val="17"/>
          <w:szCs w:val="17"/>
        </w:rPr>
      </w:pPr>
    </w:p>
    <w:p w:rsidR="00BE01FB" w:rsidRDefault="00E92F90">
      <w:pPr>
        <w:shd w:val="clear" w:color="auto" w:fill="8C8C8C"/>
        <w:jc w:val="both"/>
        <w:rPr>
          <w:rFonts w:ascii="Verdana" w:hAnsi="Verdana"/>
          <w:b/>
          <w:color w:val="FFFFFF"/>
          <w:sz w:val="17"/>
          <w:szCs w:val="17"/>
        </w:rPr>
      </w:pPr>
      <w:r>
        <w:rPr>
          <w:rFonts w:ascii="Verdana" w:hAnsi="Verdana"/>
          <w:b/>
          <w:color w:val="FFFFFF"/>
          <w:sz w:val="17"/>
          <w:szCs w:val="17"/>
        </w:rPr>
        <w:t>EXPERIENCE HIGHLIGHTS</w:t>
      </w:r>
    </w:p>
    <w:p w:rsidR="00496710" w:rsidRDefault="00496710" w:rsidP="003C0F3F">
      <w:pPr>
        <w:jc w:val="both"/>
        <w:rPr>
          <w:rFonts w:ascii="Verdana" w:hAnsi="Verdana"/>
          <w:b/>
          <w:sz w:val="17"/>
          <w:szCs w:val="17"/>
          <w:u w:val="single"/>
        </w:rPr>
      </w:pPr>
    </w:p>
    <w:p w:rsidR="00496710" w:rsidRDefault="00F5005E" w:rsidP="00496710">
      <w:pPr>
        <w:jc w:val="both"/>
        <w:rPr>
          <w:rFonts w:ascii="Verdana" w:hAnsi="Verdana"/>
          <w:b/>
          <w:sz w:val="17"/>
          <w:szCs w:val="17"/>
          <w:u w:val="single"/>
        </w:rPr>
      </w:pPr>
      <w:r>
        <w:rPr>
          <w:rFonts w:ascii="Verdana" w:hAnsi="Verdana"/>
          <w:b/>
          <w:sz w:val="17"/>
          <w:szCs w:val="17"/>
          <w:u w:val="single"/>
        </w:rPr>
        <w:t>[Company Name]</w:t>
      </w:r>
      <w:r w:rsidR="00496710">
        <w:rPr>
          <w:rFonts w:ascii="Verdana" w:hAnsi="Verdana"/>
          <w:b/>
          <w:sz w:val="17"/>
          <w:szCs w:val="17"/>
          <w:u w:val="single"/>
        </w:rPr>
        <w:t xml:space="preserve"> Nashik</w:t>
      </w:r>
    </w:p>
    <w:p w:rsidR="00496710" w:rsidRDefault="00496710" w:rsidP="00496710">
      <w:pPr>
        <w:jc w:val="both"/>
        <w:rPr>
          <w:rFonts w:ascii="Verdana" w:hAnsi="Verdana"/>
          <w:b/>
          <w:sz w:val="17"/>
          <w:szCs w:val="17"/>
          <w:u w:val="single"/>
        </w:rPr>
      </w:pPr>
    </w:p>
    <w:p w:rsidR="00496710" w:rsidRDefault="00496710" w:rsidP="00496710">
      <w:pPr>
        <w:numPr>
          <w:ilvl w:val="0"/>
          <w:numId w:val="2"/>
        </w:numPr>
        <w:tabs>
          <w:tab w:val="left" w:pos="1440"/>
        </w:tabs>
        <w:spacing w:after="40"/>
        <w:jc w:val="both"/>
        <w:rPr>
          <w:rFonts w:ascii="Verdana" w:hAnsi="Verdana"/>
          <w:sz w:val="17"/>
          <w:szCs w:val="17"/>
        </w:rPr>
      </w:pPr>
      <w:r w:rsidRPr="003C0F3F">
        <w:rPr>
          <w:rFonts w:ascii="Verdana" w:hAnsi="Verdana"/>
          <w:b/>
          <w:sz w:val="17"/>
          <w:szCs w:val="17"/>
        </w:rPr>
        <w:t>Designation</w:t>
      </w:r>
      <w:r>
        <w:rPr>
          <w:rFonts w:ascii="Verdana" w:hAnsi="Verdana"/>
          <w:sz w:val="17"/>
          <w:szCs w:val="17"/>
        </w:rPr>
        <w:t>:</w:t>
      </w:r>
      <w:r w:rsidRPr="003C0F3F">
        <w:rPr>
          <w:rFonts w:ascii="Verdana" w:hAnsi="Verdana"/>
          <w:b/>
          <w:bCs/>
          <w:sz w:val="17"/>
          <w:szCs w:val="17"/>
        </w:rPr>
        <w:t xml:space="preserve"> </w:t>
      </w:r>
      <w:r>
        <w:rPr>
          <w:rFonts w:ascii="Verdana" w:hAnsi="Verdana"/>
          <w:b/>
          <w:bCs/>
          <w:sz w:val="17"/>
          <w:szCs w:val="17"/>
        </w:rPr>
        <w:t>NetSuite Consultant / Administrator</w:t>
      </w:r>
      <w:r>
        <w:rPr>
          <w:rFonts w:ascii="Verdana" w:hAnsi="Verdana"/>
          <w:sz w:val="17"/>
          <w:szCs w:val="17"/>
        </w:rPr>
        <w:t>.</w:t>
      </w:r>
    </w:p>
    <w:p w:rsidR="00496710" w:rsidRDefault="00496710" w:rsidP="00496710">
      <w:pPr>
        <w:numPr>
          <w:ilvl w:val="0"/>
          <w:numId w:val="2"/>
        </w:numPr>
        <w:tabs>
          <w:tab w:val="left" w:pos="1440"/>
        </w:tabs>
        <w:spacing w:after="40"/>
        <w:jc w:val="both"/>
        <w:rPr>
          <w:rFonts w:ascii="Verdana" w:hAnsi="Verdana"/>
          <w:sz w:val="17"/>
          <w:szCs w:val="17"/>
        </w:rPr>
      </w:pPr>
      <w:r w:rsidRPr="00512724">
        <w:rPr>
          <w:rFonts w:ascii="Verdana" w:hAnsi="Verdana"/>
          <w:b/>
          <w:sz w:val="17"/>
          <w:szCs w:val="17"/>
        </w:rPr>
        <w:t>Duration:</w:t>
      </w:r>
      <w:r w:rsidRPr="00512724">
        <w:rPr>
          <w:rFonts w:ascii="Verdana" w:hAnsi="Verdana" w:cs="Arial"/>
          <w:b/>
          <w:sz w:val="17"/>
          <w:szCs w:val="17"/>
        </w:rPr>
        <w:t xml:space="preserve"> </w:t>
      </w:r>
      <w:r>
        <w:rPr>
          <w:rFonts w:ascii="Verdana" w:hAnsi="Verdana" w:cs="Arial"/>
          <w:b/>
          <w:sz w:val="17"/>
          <w:szCs w:val="17"/>
        </w:rPr>
        <w:t>23</w:t>
      </w:r>
      <w:r>
        <w:rPr>
          <w:rFonts w:ascii="Verdana" w:hAnsi="Verdana" w:cs="Arial"/>
          <w:b/>
          <w:sz w:val="17"/>
          <w:szCs w:val="17"/>
          <w:vertAlign w:val="superscript"/>
        </w:rPr>
        <w:t>nd</w:t>
      </w:r>
      <w:r>
        <w:rPr>
          <w:rFonts w:ascii="Verdana" w:hAnsi="Verdana"/>
          <w:b/>
          <w:sz w:val="17"/>
          <w:szCs w:val="17"/>
        </w:rPr>
        <w:t xml:space="preserve"> September</w:t>
      </w:r>
      <w:r w:rsidRPr="00512724">
        <w:rPr>
          <w:rFonts w:ascii="Verdana" w:hAnsi="Verdana"/>
          <w:b/>
          <w:sz w:val="17"/>
          <w:szCs w:val="17"/>
        </w:rPr>
        <w:t xml:space="preserve"> 201</w:t>
      </w:r>
      <w:r>
        <w:rPr>
          <w:rFonts w:ascii="Verdana" w:hAnsi="Verdana"/>
          <w:b/>
          <w:sz w:val="17"/>
          <w:szCs w:val="17"/>
        </w:rPr>
        <w:t>3</w:t>
      </w:r>
      <w:r w:rsidRPr="00512724">
        <w:rPr>
          <w:rFonts w:ascii="Verdana" w:hAnsi="Verdana"/>
          <w:b/>
          <w:sz w:val="17"/>
          <w:szCs w:val="17"/>
        </w:rPr>
        <w:t xml:space="preserve"> to </w:t>
      </w:r>
      <w:r>
        <w:rPr>
          <w:rFonts w:ascii="Verdana" w:hAnsi="Verdana" w:cs="Arial"/>
          <w:b/>
          <w:sz w:val="17"/>
          <w:szCs w:val="17"/>
        </w:rPr>
        <w:t>till date</w:t>
      </w:r>
    </w:p>
    <w:p w:rsidR="00496710" w:rsidRDefault="00496710" w:rsidP="003C0F3F">
      <w:pPr>
        <w:jc w:val="both"/>
        <w:rPr>
          <w:rFonts w:ascii="Verdana" w:hAnsi="Verdana"/>
          <w:b/>
          <w:sz w:val="17"/>
          <w:szCs w:val="17"/>
          <w:u w:val="single"/>
        </w:rPr>
      </w:pPr>
    </w:p>
    <w:p w:rsidR="003C0F3F" w:rsidRDefault="00F5005E" w:rsidP="003C0F3F">
      <w:pPr>
        <w:jc w:val="both"/>
        <w:rPr>
          <w:rFonts w:ascii="Verdana" w:hAnsi="Verdana"/>
          <w:b/>
          <w:sz w:val="17"/>
          <w:szCs w:val="17"/>
          <w:u w:val="single"/>
        </w:rPr>
      </w:pPr>
      <w:r>
        <w:rPr>
          <w:rFonts w:ascii="Verdana" w:hAnsi="Verdana"/>
          <w:b/>
          <w:sz w:val="17"/>
          <w:szCs w:val="17"/>
          <w:u w:val="single"/>
        </w:rPr>
        <w:t>[Company Name]</w:t>
      </w:r>
      <w:r w:rsidR="00446007">
        <w:rPr>
          <w:rFonts w:ascii="Verdana" w:hAnsi="Verdana"/>
          <w:b/>
          <w:sz w:val="17"/>
          <w:szCs w:val="17"/>
          <w:u w:val="single"/>
        </w:rPr>
        <w:t>Nashik</w:t>
      </w:r>
    </w:p>
    <w:p w:rsidR="00512724" w:rsidRDefault="00512724" w:rsidP="003C0F3F">
      <w:pPr>
        <w:jc w:val="both"/>
        <w:rPr>
          <w:rFonts w:ascii="Verdana" w:hAnsi="Verdana"/>
          <w:b/>
          <w:sz w:val="17"/>
          <w:szCs w:val="17"/>
          <w:u w:val="single"/>
        </w:rPr>
      </w:pPr>
    </w:p>
    <w:p w:rsidR="003C0F3F" w:rsidRDefault="003C0F3F" w:rsidP="003C0F3F">
      <w:pPr>
        <w:numPr>
          <w:ilvl w:val="0"/>
          <w:numId w:val="2"/>
        </w:numPr>
        <w:tabs>
          <w:tab w:val="left" w:pos="1440"/>
        </w:tabs>
        <w:spacing w:after="40"/>
        <w:jc w:val="both"/>
        <w:rPr>
          <w:rFonts w:ascii="Verdana" w:hAnsi="Verdana"/>
          <w:sz w:val="17"/>
          <w:szCs w:val="17"/>
        </w:rPr>
      </w:pPr>
      <w:r w:rsidRPr="003C0F3F">
        <w:rPr>
          <w:rFonts w:ascii="Verdana" w:hAnsi="Verdana"/>
          <w:b/>
          <w:sz w:val="17"/>
          <w:szCs w:val="17"/>
        </w:rPr>
        <w:t>Designation</w:t>
      </w:r>
      <w:r>
        <w:rPr>
          <w:rFonts w:ascii="Verdana" w:hAnsi="Verdana"/>
          <w:sz w:val="17"/>
          <w:szCs w:val="17"/>
        </w:rPr>
        <w:t>:</w:t>
      </w:r>
      <w:r w:rsidRPr="003C0F3F">
        <w:rPr>
          <w:rFonts w:ascii="Verdana" w:hAnsi="Verdana"/>
          <w:b/>
          <w:bCs/>
          <w:sz w:val="17"/>
          <w:szCs w:val="17"/>
        </w:rPr>
        <w:t xml:space="preserve"> </w:t>
      </w:r>
      <w:r>
        <w:rPr>
          <w:rFonts w:ascii="Verdana" w:hAnsi="Verdana"/>
          <w:b/>
          <w:bCs/>
          <w:sz w:val="17"/>
          <w:szCs w:val="17"/>
        </w:rPr>
        <w:t>Jr. PHP Developer</w:t>
      </w:r>
      <w:r>
        <w:rPr>
          <w:rFonts w:ascii="Verdana" w:hAnsi="Verdana"/>
          <w:sz w:val="17"/>
          <w:szCs w:val="17"/>
        </w:rPr>
        <w:t>.</w:t>
      </w:r>
    </w:p>
    <w:p w:rsidR="003C0F3F" w:rsidRDefault="00512724" w:rsidP="003C0F3F">
      <w:pPr>
        <w:numPr>
          <w:ilvl w:val="0"/>
          <w:numId w:val="2"/>
        </w:numPr>
        <w:tabs>
          <w:tab w:val="left" w:pos="1440"/>
        </w:tabs>
        <w:spacing w:after="40"/>
        <w:jc w:val="both"/>
        <w:rPr>
          <w:rFonts w:ascii="Verdana" w:hAnsi="Verdana"/>
          <w:sz w:val="17"/>
          <w:szCs w:val="17"/>
        </w:rPr>
      </w:pPr>
      <w:r w:rsidRPr="00512724">
        <w:rPr>
          <w:rFonts w:ascii="Verdana" w:hAnsi="Verdana"/>
          <w:b/>
          <w:sz w:val="17"/>
          <w:szCs w:val="17"/>
        </w:rPr>
        <w:t>Duration:</w:t>
      </w:r>
      <w:r w:rsidRPr="00512724">
        <w:rPr>
          <w:rFonts w:ascii="Verdana" w:hAnsi="Verdana" w:cs="Arial"/>
          <w:b/>
          <w:sz w:val="17"/>
          <w:szCs w:val="17"/>
        </w:rPr>
        <w:t xml:space="preserve"> </w:t>
      </w:r>
      <w:r w:rsidR="00044694">
        <w:rPr>
          <w:rFonts w:ascii="Verdana" w:hAnsi="Verdana" w:cs="Arial"/>
          <w:b/>
          <w:sz w:val="17"/>
          <w:szCs w:val="17"/>
        </w:rPr>
        <w:t>2</w:t>
      </w:r>
      <w:r w:rsidR="00044694">
        <w:rPr>
          <w:rFonts w:ascii="Verdana" w:hAnsi="Verdana" w:cs="Arial"/>
          <w:b/>
          <w:sz w:val="17"/>
          <w:szCs w:val="17"/>
          <w:vertAlign w:val="superscript"/>
        </w:rPr>
        <w:t>nd</w:t>
      </w:r>
      <w:r w:rsidR="00044694">
        <w:rPr>
          <w:rFonts w:ascii="Verdana" w:hAnsi="Verdana"/>
          <w:b/>
          <w:sz w:val="17"/>
          <w:szCs w:val="17"/>
        </w:rPr>
        <w:t xml:space="preserve"> September</w:t>
      </w:r>
      <w:r w:rsidRPr="00512724">
        <w:rPr>
          <w:rFonts w:ascii="Verdana" w:hAnsi="Verdana"/>
          <w:b/>
          <w:sz w:val="17"/>
          <w:szCs w:val="17"/>
        </w:rPr>
        <w:t xml:space="preserve"> 2011 to </w:t>
      </w:r>
      <w:r w:rsidR="00496710">
        <w:rPr>
          <w:rFonts w:ascii="Verdana" w:hAnsi="Verdana" w:cs="Arial"/>
          <w:b/>
          <w:sz w:val="17"/>
          <w:szCs w:val="17"/>
        </w:rPr>
        <w:t>16</w:t>
      </w:r>
      <w:r w:rsidR="00496710" w:rsidRPr="00496710">
        <w:rPr>
          <w:rFonts w:ascii="Verdana" w:hAnsi="Verdana" w:cs="Arial"/>
          <w:b/>
          <w:sz w:val="17"/>
          <w:szCs w:val="17"/>
          <w:vertAlign w:val="superscript"/>
        </w:rPr>
        <w:t>th</w:t>
      </w:r>
      <w:r w:rsidR="00496710">
        <w:rPr>
          <w:rFonts w:ascii="Verdana" w:hAnsi="Verdana" w:cs="Arial"/>
          <w:b/>
          <w:sz w:val="17"/>
          <w:szCs w:val="17"/>
        </w:rPr>
        <w:t xml:space="preserve"> Sept 2013</w:t>
      </w:r>
    </w:p>
    <w:p w:rsidR="00512724" w:rsidRDefault="00512724" w:rsidP="00512724">
      <w:pPr>
        <w:tabs>
          <w:tab w:val="left" w:pos="1440"/>
        </w:tabs>
        <w:spacing w:after="40"/>
        <w:jc w:val="both"/>
        <w:rPr>
          <w:rFonts w:ascii="Verdana" w:hAnsi="Verdana"/>
          <w:sz w:val="17"/>
          <w:szCs w:val="17"/>
        </w:rPr>
      </w:pPr>
    </w:p>
    <w:p w:rsidR="00512724" w:rsidRDefault="00F5005E" w:rsidP="00512724">
      <w:pPr>
        <w:jc w:val="both"/>
        <w:rPr>
          <w:rFonts w:ascii="Verdana" w:hAnsi="Verdana"/>
          <w:b/>
          <w:sz w:val="17"/>
          <w:szCs w:val="17"/>
          <w:u w:val="single"/>
        </w:rPr>
      </w:pPr>
      <w:r>
        <w:rPr>
          <w:rFonts w:ascii="Verdana" w:hAnsi="Verdana"/>
          <w:b/>
          <w:sz w:val="17"/>
          <w:szCs w:val="17"/>
          <w:u w:val="single"/>
        </w:rPr>
        <w:t>[Company Name]</w:t>
      </w:r>
      <w:r w:rsidR="00044694">
        <w:rPr>
          <w:rFonts w:ascii="Verdana" w:hAnsi="Verdana"/>
          <w:b/>
          <w:sz w:val="17"/>
          <w:szCs w:val="17"/>
          <w:u w:val="single"/>
        </w:rPr>
        <w:t>NASHIK</w:t>
      </w:r>
    </w:p>
    <w:p w:rsidR="00512724" w:rsidRDefault="00512724" w:rsidP="00512724">
      <w:pPr>
        <w:jc w:val="both"/>
        <w:rPr>
          <w:rFonts w:ascii="Verdana" w:hAnsi="Verdana"/>
          <w:b/>
          <w:sz w:val="17"/>
          <w:szCs w:val="17"/>
          <w:u w:val="single"/>
        </w:rPr>
      </w:pPr>
    </w:p>
    <w:p w:rsidR="00512724" w:rsidRDefault="00512724" w:rsidP="00512724">
      <w:pPr>
        <w:numPr>
          <w:ilvl w:val="0"/>
          <w:numId w:val="2"/>
        </w:numPr>
        <w:tabs>
          <w:tab w:val="left" w:pos="1440"/>
        </w:tabs>
        <w:spacing w:after="40"/>
        <w:jc w:val="both"/>
        <w:rPr>
          <w:rFonts w:ascii="Verdana" w:hAnsi="Verdana"/>
          <w:sz w:val="17"/>
          <w:szCs w:val="17"/>
        </w:rPr>
      </w:pPr>
      <w:r w:rsidRPr="003C0F3F">
        <w:rPr>
          <w:rFonts w:ascii="Verdana" w:hAnsi="Verdana"/>
          <w:b/>
          <w:sz w:val="17"/>
          <w:szCs w:val="17"/>
        </w:rPr>
        <w:t>Designation</w:t>
      </w:r>
      <w:r>
        <w:rPr>
          <w:rFonts w:ascii="Verdana" w:hAnsi="Verdana"/>
          <w:sz w:val="17"/>
          <w:szCs w:val="17"/>
        </w:rPr>
        <w:t>:</w:t>
      </w:r>
      <w:r w:rsidRPr="003C0F3F">
        <w:rPr>
          <w:rFonts w:ascii="Verdana" w:hAnsi="Verdana"/>
          <w:b/>
          <w:bCs/>
          <w:sz w:val="17"/>
          <w:szCs w:val="17"/>
        </w:rPr>
        <w:t xml:space="preserve"> </w:t>
      </w:r>
      <w:r w:rsidR="00044694">
        <w:rPr>
          <w:rFonts w:ascii="Verdana" w:hAnsi="Verdana"/>
          <w:b/>
          <w:bCs/>
          <w:sz w:val="17"/>
          <w:szCs w:val="17"/>
        </w:rPr>
        <w:t>Tarinee.</w:t>
      </w:r>
      <w:r w:rsidR="00044694" w:rsidRPr="00044694">
        <w:rPr>
          <w:rFonts w:ascii="Verdana" w:hAnsi="Verdana"/>
          <w:b/>
          <w:bCs/>
          <w:sz w:val="17"/>
          <w:szCs w:val="17"/>
        </w:rPr>
        <w:t xml:space="preserve"> PHP D</w:t>
      </w:r>
      <w:r w:rsidR="00044694">
        <w:rPr>
          <w:rFonts w:ascii="Verdana" w:hAnsi="Verdana"/>
          <w:b/>
          <w:bCs/>
          <w:sz w:val="17"/>
          <w:szCs w:val="17"/>
        </w:rPr>
        <w:t>eveloper</w:t>
      </w:r>
    </w:p>
    <w:p w:rsidR="00512724" w:rsidRDefault="00512724" w:rsidP="00512724">
      <w:pPr>
        <w:numPr>
          <w:ilvl w:val="0"/>
          <w:numId w:val="2"/>
        </w:numPr>
        <w:tabs>
          <w:tab w:val="left" w:pos="1440"/>
        </w:tabs>
        <w:spacing w:after="40"/>
        <w:jc w:val="both"/>
        <w:rPr>
          <w:rFonts w:ascii="Verdana" w:hAnsi="Verdana"/>
          <w:sz w:val="17"/>
          <w:szCs w:val="17"/>
        </w:rPr>
      </w:pPr>
      <w:r w:rsidRPr="00512724">
        <w:rPr>
          <w:rFonts w:ascii="Verdana" w:hAnsi="Verdana"/>
          <w:b/>
          <w:sz w:val="17"/>
          <w:szCs w:val="17"/>
        </w:rPr>
        <w:t>Duration:</w:t>
      </w:r>
      <w:r w:rsidRPr="00512724">
        <w:rPr>
          <w:rFonts w:ascii="Verdana" w:hAnsi="Verdana" w:cs="Arial"/>
          <w:b/>
          <w:sz w:val="17"/>
          <w:szCs w:val="17"/>
        </w:rPr>
        <w:t xml:space="preserve"> </w:t>
      </w:r>
      <w:r w:rsidR="00044694">
        <w:rPr>
          <w:rFonts w:ascii="Verdana" w:hAnsi="Verdana"/>
          <w:b/>
          <w:sz w:val="17"/>
          <w:szCs w:val="17"/>
        </w:rPr>
        <w:t>May 2011 to September</w:t>
      </w:r>
      <w:r w:rsidRPr="00512724">
        <w:rPr>
          <w:rFonts w:ascii="Verdana" w:hAnsi="Verdana"/>
          <w:b/>
          <w:sz w:val="17"/>
          <w:szCs w:val="17"/>
        </w:rPr>
        <w:t xml:space="preserve"> 201</w:t>
      </w:r>
      <w:r w:rsidR="00044694">
        <w:rPr>
          <w:rFonts w:ascii="Verdana" w:hAnsi="Verdana"/>
          <w:b/>
          <w:sz w:val="17"/>
          <w:szCs w:val="17"/>
        </w:rPr>
        <w:t>1</w:t>
      </w:r>
      <w:r>
        <w:rPr>
          <w:rFonts w:ascii="Verdana" w:hAnsi="Verdana"/>
          <w:sz w:val="17"/>
          <w:szCs w:val="17"/>
        </w:rPr>
        <w:t>.</w:t>
      </w:r>
    </w:p>
    <w:p w:rsidR="00044694" w:rsidRDefault="00044694" w:rsidP="00044694">
      <w:pPr>
        <w:tabs>
          <w:tab w:val="left" w:pos="1440"/>
        </w:tabs>
        <w:spacing w:after="40"/>
        <w:jc w:val="both"/>
        <w:rPr>
          <w:rFonts w:ascii="Verdana" w:hAnsi="Verdana"/>
          <w:sz w:val="17"/>
          <w:szCs w:val="17"/>
        </w:rPr>
      </w:pPr>
    </w:p>
    <w:p w:rsidR="00044694" w:rsidRDefault="00F5005E" w:rsidP="00044694">
      <w:pPr>
        <w:jc w:val="both"/>
        <w:rPr>
          <w:rFonts w:ascii="Verdana" w:hAnsi="Verdana"/>
          <w:b/>
          <w:sz w:val="17"/>
          <w:szCs w:val="17"/>
          <w:u w:val="single"/>
        </w:rPr>
      </w:pPr>
      <w:r>
        <w:rPr>
          <w:rFonts w:ascii="Verdana" w:hAnsi="Verdana"/>
          <w:b/>
          <w:sz w:val="17"/>
          <w:szCs w:val="17"/>
          <w:u w:val="single"/>
        </w:rPr>
        <w:t>[Company Name]</w:t>
      </w:r>
      <w:r w:rsidR="00044694">
        <w:rPr>
          <w:rFonts w:ascii="Verdana" w:hAnsi="Verdana"/>
          <w:b/>
          <w:sz w:val="17"/>
          <w:szCs w:val="17"/>
          <w:u w:val="single"/>
        </w:rPr>
        <w:t>NASHIK</w:t>
      </w:r>
    </w:p>
    <w:p w:rsidR="00044694" w:rsidRDefault="00044694" w:rsidP="00044694">
      <w:pPr>
        <w:jc w:val="both"/>
        <w:rPr>
          <w:rFonts w:ascii="Verdana" w:hAnsi="Verdana"/>
          <w:b/>
          <w:sz w:val="17"/>
          <w:szCs w:val="17"/>
          <w:u w:val="single"/>
        </w:rPr>
      </w:pPr>
    </w:p>
    <w:p w:rsidR="00044694" w:rsidRDefault="00044694" w:rsidP="00044694">
      <w:pPr>
        <w:numPr>
          <w:ilvl w:val="0"/>
          <w:numId w:val="2"/>
        </w:numPr>
        <w:tabs>
          <w:tab w:val="left" w:pos="1440"/>
        </w:tabs>
        <w:spacing w:after="40"/>
        <w:jc w:val="both"/>
        <w:rPr>
          <w:rFonts w:ascii="Verdana" w:hAnsi="Verdana"/>
          <w:sz w:val="17"/>
          <w:szCs w:val="17"/>
        </w:rPr>
      </w:pPr>
      <w:r w:rsidRPr="003C0F3F">
        <w:rPr>
          <w:rFonts w:ascii="Verdana" w:hAnsi="Verdana"/>
          <w:b/>
          <w:sz w:val="17"/>
          <w:szCs w:val="17"/>
        </w:rPr>
        <w:t>Designation</w:t>
      </w:r>
      <w:r>
        <w:rPr>
          <w:rFonts w:ascii="Verdana" w:hAnsi="Verdana"/>
          <w:sz w:val="17"/>
          <w:szCs w:val="17"/>
        </w:rPr>
        <w:t>:</w:t>
      </w:r>
      <w:r w:rsidRPr="003C0F3F">
        <w:rPr>
          <w:rFonts w:ascii="Verdana" w:hAnsi="Verdana"/>
          <w:b/>
          <w:bCs/>
          <w:sz w:val="17"/>
          <w:szCs w:val="17"/>
        </w:rPr>
        <w:t xml:space="preserve"> </w:t>
      </w:r>
      <w:r>
        <w:rPr>
          <w:rFonts w:ascii="Verdana" w:hAnsi="Verdana"/>
          <w:b/>
          <w:bCs/>
          <w:sz w:val="17"/>
          <w:szCs w:val="17"/>
        </w:rPr>
        <w:t xml:space="preserve">Desktop Support Engineer </w:t>
      </w:r>
    </w:p>
    <w:p w:rsidR="00044694" w:rsidRDefault="00044694" w:rsidP="00044694">
      <w:pPr>
        <w:numPr>
          <w:ilvl w:val="0"/>
          <w:numId w:val="2"/>
        </w:numPr>
        <w:tabs>
          <w:tab w:val="left" w:pos="1440"/>
        </w:tabs>
        <w:spacing w:after="40"/>
        <w:jc w:val="both"/>
        <w:rPr>
          <w:rFonts w:ascii="Verdana" w:hAnsi="Verdana"/>
          <w:sz w:val="17"/>
          <w:szCs w:val="17"/>
        </w:rPr>
      </w:pPr>
      <w:r w:rsidRPr="00512724">
        <w:rPr>
          <w:rFonts w:ascii="Verdana" w:hAnsi="Verdana"/>
          <w:b/>
          <w:sz w:val="17"/>
          <w:szCs w:val="17"/>
        </w:rPr>
        <w:t>Duration:</w:t>
      </w:r>
      <w:r w:rsidRPr="00512724">
        <w:rPr>
          <w:rFonts w:ascii="Verdana" w:hAnsi="Verdana" w:cs="Arial"/>
          <w:b/>
          <w:sz w:val="17"/>
          <w:szCs w:val="17"/>
        </w:rPr>
        <w:t xml:space="preserve"> </w:t>
      </w:r>
      <w:r>
        <w:rPr>
          <w:rFonts w:ascii="Verdana" w:hAnsi="Verdana"/>
          <w:b/>
          <w:sz w:val="17"/>
          <w:szCs w:val="17"/>
        </w:rPr>
        <w:t>January 2009 to Aug</w:t>
      </w:r>
      <w:r w:rsidR="00BB6243">
        <w:rPr>
          <w:rFonts w:ascii="Verdana" w:hAnsi="Verdana"/>
          <w:b/>
          <w:sz w:val="17"/>
          <w:szCs w:val="17"/>
        </w:rPr>
        <w:t>ust</w:t>
      </w:r>
      <w:r w:rsidRPr="00512724">
        <w:rPr>
          <w:rFonts w:ascii="Verdana" w:hAnsi="Verdana"/>
          <w:b/>
          <w:sz w:val="17"/>
          <w:szCs w:val="17"/>
        </w:rPr>
        <w:t xml:space="preserve"> 201</w:t>
      </w:r>
      <w:r>
        <w:rPr>
          <w:rFonts w:ascii="Verdana" w:hAnsi="Verdana"/>
          <w:b/>
          <w:sz w:val="17"/>
          <w:szCs w:val="17"/>
        </w:rPr>
        <w:t>1</w:t>
      </w:r>
      <w:r>
        <w:rPr>
          <w:rFonts w:ascii="Verdana" w:hAnsi="Verdana"/>
          <w:sz w:val="17"/>
          <w:szCs w:val="17"/>
        </w:rPr>
        <w:t>.</w:t>
      </w:r>
    </w:p>
    <w:p w:rsidR="00446007" w:rsidRDefault="00446007" w:rsidP="00446007">
      <w:pPr>
        <w:tabs>
          <w:tab w:val="left" w:pos="1440"/>
        </w:tabs>
        <w:spacing w:after="40"/>
        <w:jc w:val="both"/>
        <w:rPr>
          <w:rFonts w:ascii="Verdana" w:hAnsi="Verdana"/>
          <w:sz w:val="17"/>
          <w:szCs w:val="17"/>
        </w:rPr>
      </w:pPr>
    </w:p>
    <w:p w:rsidR="00446007" w:rsidRDefault="00F5005E" w:rsidP="00446007">
      <w:pPr>
        <w:jc w:val="both"/>
        <w:rPr>
          <w:rFonts w:ascii="Verdana" w:hAnsi="Verdana"/>
          <w:b/>
          <w:sz w:val="17"/>
          <w:szCs w:val="17"/>
          <w:u w:val="single"/>
        </w:rPr>
      </w:pPr>
      <w:r>
        <w:rPr>
          <w:rFonts w:ascii="Verdana" w:hAnsi="Verdana"/>
          <w:b/>
          <w:sz w:val="17"/>
          <w:szCs w:val="17"/>
          <w:u w:val="single"/>
        </w:rPr>
        <w:t>[Company Name]</w:t>
      </w:r>
      <w:r w:rsidR="00446007">
        <w:rPr>
          <w:rFonts w:ascii="Verdana" w:hAnsi="Verdana"/>
          <w:b/>
          <w:sz w:val="17"/>
          <w:szCs w:val="17"/>
          <w:u w:val="single"/>
        </w:rPr>
        <w:t>NASHIK</w:t>
      </w:r>
    </w:p>
    <w:p w:rsidR="00446007" w:rsidRDefault="00446007" w:rsidP="00446007">
      <w:pPr>
        <w:jc w:val="both"/>
        <w:rPr>
          <w:rFonts w:ascii="Verdana" w:hAnsi="Verdana"/>
          <w:b/>
          <w:sz w:val="17"/>
          <w:szCs w:val="17"/>
          <w:u w:val="single"/>
        </w:rPr>
      </w:pPr>
    </w:p>
    <w:p w:rsidR="00446007" w:rsidRDefault="00446007" w:rsidP="00446007">
      <w:pPr>
        <w:numPr>
          <w:ilvl w:val="0"/>
          <w:numId w:val="2"/>
        </w:numPr>
        <w:tabs>
          <w:tab w:val="left" w:pos="1440"/>
        </w:tabs>
        <w:spacing w:after="40"/>
        <w:jc w:val="both"/>
        <w:rPr>
          <w:rFonts w:ascii="Verdana" w:hAnsi="Verdana"/>
          <w:sz w:val="17"/>
          <w:szCs w:val="17"/>
        </w:rPr>
      </w:pPr>
      <w:r w:rsidRPr="003C0F3F">
        <w:rPr>
          <w:rFonts w:ascii="Verdana" w:hAnsi="Verdana"/>
          <w:b/>
          <w:sz w:val="17"/>
          <w:szCs w:val="17"/>
        </w:rPr>
        <w:t>Designation</w:t>
      </w:r>
      <w:r>
        <w:rPr>
          <w:rFonts w:ascii="Verdana" w:hAnsi="Verdana"/>
          <w:sz w:val="17"/>
          <w:szCs w:val="17"/>
        </w:rPr>
        <w:t>:</w:t>
      </w:r>
      <w:r w:rsidRPr="003C0F3F">
        <w:rPr>
          <w:rFonts w:ascii="Verdana" w:hAnsi="Verdana"/>
          <w:b/>
          <w:bCs/>
          <w:sz w:val="17"/>
          <w:szCs w:val="17"/>
        </w:rPr>
        <w:t xml:space="preserve"> </w:t>
      </w:r>
      <w:r>
        <w:rPr>
          <w:rFonts w:ascii="Verdana" w:hAnsi="Verdana"/>
          <w:b/>
          <w:bCs/>
          <w:sz w:val="17"/>
          <w:szCs w:val="17"/>
        </w:rPr>
        <w:t xml:space="preserve">Faculty (VB, C, MsCIT)  </w:t>
      </w:r>
    </w:p>
    <w:p w:rsidR="00446007" w:rsidRDefault="00446007" w:rsidP="00446007">
      <w:pPr>
        <w:numPr>
          <w:ilvl w:val="0"/>
          <w:numId w:val="2"/>
        </w:numPr>
        <w:tabs>
          <w:tab w:val="left" w:pos="1440"/>
        </w:tabs>
        <w:spacing w:after="40"/>
        <w:jc w:val="both"/>
        <w:rPr>
          <w:rFonts w:ascii="Verdana" w:hAnsi="Verdana"/>
          <w:sz w:val="17"/>
          <w:szCs w:val="17"/>
        </w:rPr>
      </w:pPr>
      <w:r w:rsidRPr="00512724">
        <w:rPr>
          <w:rFonts w:ascii="Verdana" w:hAnsi="Verdana"/>
          <w:b/>
          <w:sz w:val="17"/>
          <w:szCs w:val="17"/>
        </w:rPr>
        <w:t>Duration:</w:t>
      </w:r>
      <w:r w:rsidRPr="00512724">
        <w:rPr>
          <w:rFonts w:ascii="Verdana" w:hAnsi="Verdana" w:cs="Arial"/>
          <w:b/>
          <w:sz w:val="17"/>
          <w:szCs w:val="17"/>
        </w:rPr>
        <w:t xml:space="preserve"> </w:t>
      </w:r>
      <w:r>
        <w:rPr>
          <w:rFonts w:ascii="Verdana" w:hAnsi="Verdana"/>
          <w:b/>
          <w:sz w:val="17"/>
          <w:szCs w:val="17"/>
        </w:rPr>
        <w:t>July 2008 to September</w:t>
      </w:r>
      <w:r w:rsidRPr="00512724">
        <w:rPr>
          <w:rFonts w:ascii="Verdana" w:hAnsi="Verdana"/>
          <w:b/>
          <w:sz w:val="17"/>
          <w:szCs w:val="17"/>
        </w:rPr>
        <w:t xml:space="preserve"> </w:t>
      </w:r>
      <w:r>
        <w:rPr>
          <w:rFonts w:ascii="Verdana" w:hAnsi="Verdana"/>
          <w:b/>
          <w:sz w:val="17"/>
          <w:szCs w:val="17"/>
        </w:rPr>
        <w:t>2008</w:t>
      </w:r>
      <w:r>
        <w:rPr>
          <w:rFonts w:ascii="Verdana" w:hAnsi="Verdana"/>
          <w:sz w:val="17"/>
          <w:szCs w:val="17"/>
        </w:rPr>
        <w:t>.</w:t>
      </w:r>
    </w:p>
    <w:p w:rsidR="00BE01FB" w:rsidRDefault="00BE01FB">
      <w:pPr>
        <w:spacing w:after="40" w:line="240" w:lineRule="exact"/>
        <w:jc w:val="center"/>
        <w:rPr>
          <w:rFonts w:ascii="Verdana" w:hAnsi="Verdana"/>
          <w:b/>
          <w:bCs/>
          <w:color w:val="3366FF"/>
          <w:sz w:val="17"/>
          <w:szCs w:val="17"/>
        </w:rPr>
      </w:pPr>
    </w:p>
    <w:p w:rsidR="00BE01FB" w:rsidRDefault="00BE01FB">
      <w:pPr>
        <w:spacing w:line="240" w:lineRule="exact"/>
        <w:jc w:val="center"/>
        <w:rPr>
          <w:rFonts w:ascii="Verdana" w:hAnsi="Verdana"/>
          <w:b/>
          <w:bCs/>
          <w:sz w:val="17"/>
          <w:szCs w:val="17"/>
          <w:u w:val="single"/>
        </w:rPr>
      </w:pPr>
      <w:r>
        <w:rPr>
          <w:rFonts w:ascii="Verdana" w:hAnsi="Verdana"/>
          <w:b/>
          <w:bCs/>
          <w:sz w:val="17"/>
          <w:szCs w:val="17"/>
          <w:u w:val="single"/>
        </w:rPr>
        <w:t>KEY RESULT AREAS:</w:t>
      </w:r>
    </w:p>
    <w:p w:rsidR="00BE01FB" w:rsidRDefault="00BE01FB">
      <w:pPr>
        <w:jc w:val="both"/>
        <w:rPr>
          <w:rFonts w:ascii="Verdana" w:hAnsi="Verdana"/>
          <w:b/>
          <w:sz w:val="17"/>
          <w:szCs w:val="17"/>
          <w:u w:val="single"/>
        </w:rPr>
      </w:pPr>
      <w:r>
        <w:rPr>
          <w:rFonts w:ascii="Verdana" w:hAnsi="Verdana"/>
          <w:b/>
          <w:sz w:val="17"/>
          <w:szCs w:val="17"/>
          <w:u w:val="single"/>
        </w:rPr>
        <w:t>Project Execution</w:t>
      </w:r>
    </w:p>
    <w:p w:rsidR="00BE01FB" w:rsidRDefault="00BE01FB">
      <w:pPr>
        <w:numPr>
          <w:ilvl w:val="0"/>
          <w:numId w:val="2"/>
        </w:numPr>
        <w:tabs>
          <w:tab w:val="left" w:pos="1440"/>
        </w:tabs>
        <w:spacing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Responsible for providing project documentation.</w:t>
      </w:r>
    </w:p>
    <w:p w:rsidR="00BE01FB" w:rsidRDefault="00BE01FB">
      <w:pPr>
        <w:numPr>
          <w:ilvl w:val="0"/>
          <w:numId w:val="2"/>
        </w:numPr>
        <w:tabs>
          <w:tab w:val="left" w:pos="1440"/>
        </w:tabs>
        <w:spacing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Drafting functional requirements for computer systems using models and diagrams to represent the processes and functions involved.</w:t>
      </w:r>
    </w:p>
    <w:p w:rsidR="00BE01FB" w:rsidRDefault="00BE01FB">
      <w:pPr>
        <w:numPr>
          <w:ilvl w:val="0"/>
          <w:numId w:val="2"/>
        </w:numPr>
        <w:tabs>
          <w:tab w:val="left" w:pos="1440"/>
        </w:tabs>
        <w:spacing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Working out the new system's requirements &amp; specifications and test strategies.</w:t>
      </w:r>
    </w:p>
    <w:p w:rsidR="00BE01FB" w:rsidRDefault="00BE01FB" w:rsidP="00382229">
      <w:pPr>
        <w:numPr>
          <w:ilvl w:val="0"/>
          <w:numId w:val="2"/>
        </w:numPr>
        <w:tabs>
          <w:tab w:val="left" w:pos="1440"/>
        </w:tabs>
        <w:spacing w:after="40"/>
        <w:jc w:val="both"/>
        <w:rPr>
          <w:rFonts w:ascii="Verdana" w:hAnsi="Verdana"/>
          <w:b/>
          <w:sz w:val="17"/>
          <w:szCs w:val="17"/>
          <w:u w:val="single"/>
        </w:rPr>
      </w:pPr>
      <w:r>
        <w:rPr>
          <w:rFonts w:ascii="Verdana" w:hAnsi="Verdana"/>
          <w:sz w:val="17"/>
          <w:szCs w:val="17"/>
        </w:rPr>
        <w:t>Assisting in functional testing of the new system and ensuring that it meets the user specifications.</w:t>
      </w:r>
    </w:p>
    <w:p w:rsidR="00512724" w:rsidRDefault="00512724">
      <w:pPr>
        <w:spacing w:before="20" w:after="20"/>
        <w:ind w:hanging="120"/>
        <w:rPr>
          <w:rFonts w:ascii="Verdana" w:hAnsi="Verdana"/>
          <w:b/>
          <w:sz w:val="17"/>
          <w:szCs w:val="17"/>
          <w:u w:val="single"/>
        </w:rPr>
      </w:pPr>
    </w:p>
    <w:p w:rsidR="00687E1C" w:rsidRDefault="00687E1C">
      <w:pPr>
        <w:jc w:val="both"/>
        <w:rPr>
          <w:rFonts w:ascii="Verdana" w:hAnsi="Verdana"/>
          <w:b/>
          <w:sz w:val="17"/>
          <w:szCs w:val="17"/>
          <w:u w:val="single"/>
        </w:rPr>
      </w:pPr>
    </w:p>
    <w:p w:rsidR="00687E1C" w:rsidRDefault="00687E1C">
      <w:pPr>
        <w:jc w:val="both"/>
        <w:rPr>
          <w:rFonts w:ascii="Verdana" w:hAnsi="Verdana"/>
          <w:b/>
          <w:sz w:val="17"/>
          <w:szCs w:val="17"/>
          <w:u w:val="single"/>
        </w:rPr>
      </w:pPr>
    </w:p>
    <w:p w:rsidR="00BE01FB" w:rsidRDefault="00BE01FB">
      <w:pPr>
        <w:jc w:val="both"/>
        <w:rPr>
          <w:rFonts w:ascii="Verdana" w:hAnsi="Verdana"/>
          <w:b/>
          <w:sz w:val="17"/>
          <w:szCs w:val="17"/>
          <w:u w:val="single"/>
        </w:rPr>
      </w:pPr>
      <w:r>
        <w:rPr>
          <w:rFonts w:ascii="Verdana" w:hAnsi="Verdana"/>
          <w:b/>
          <w:sz w:val="17"/>
          <w:szCs w:val="17"/>
          <w:u w:val="single"/>
        </w:rPr>
        <w:t>Application Design &amp; Development</w:t>
      </w:r>
    </w:p>
    <w:p w:rsidR="00BE01FB" w:rsidRDefault="00BE01FB">
      <w:pPr>
        <w:numPr>
          <w:ilvl w:val="0"/>
          <w:numId w:val="2"/>
        </w:numPr>
        <w:tabs>
          <w:tab w:val="left" w:pos="1440"/>
        </w:tabs>
        <w:spacing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Understanding the technical &amp; functional specifications.</w:t>
      </w:r>
    </w:p>
    <w:p w:rsidR="00BE01FB" w:rsidRDefault="00BE01FB">
      <w:pPr>
        <w:numPr>
          <w:ilvl w:val="0"/>
          <w:numId w:val="2"/>
        </w:numPr>
        <w:tabs>
          <w:tab w:val="left" w:pos="1440"/>
        </w:tabs>
        <w:spacing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Creating technology roadmaps &amp; scanning for opportunities to differentiate and making assertions about technology directions.</w:t>
      </w:r>
    </w:p>
    <w:p w:rsidR="00BE01FB" w:rsidRDefault="00BE01FB">
      <w:pPr>
        <w:numPr>
          <w:ilvl w:val="0"/>
          <w:numId w:val="2"/>
        </w:numPr>
        <w:tabs>
          <w:tab w:val="left" w:pos="1440"/>
        </w:tabs>
        <w:spacing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Designing, developing, testing, troubleshooting and debugging of the applications.</w:t>
      </w:r>
    </w:p>
    <w:p w:rsidR="000632F7" w:rsidRDefault="000632F7">
      <w:pPr>
        <w:spacing w:after="40"/>
        <w:ind w:left="3600"/>
        <w:jc w:val="both"/>
        <w:rPr>
          <w:rFonts w:ascii="Verdana" w:hAnsi="Verdana"/>
          <w:color w:val="3366FF"/>
          <w:sz w:val="17"/>
          <w:szCs w:val="17"/>
        </w:rPr>
      </w:pPr>
    </w:p>
    <w:p w:rsidR="00BE01FB" w:rsidRPr="005A6E13" w:rsidRDefault="00BE01FB" w:rsidP="005A6E13">
      <w:pPr>
        <w:spacing w:after="40"/>
        <w:ind w:left="3600"/>
        <w:jc w:val="both"/>
        <w:rPr>
          <w:rFonts w:ascii="Verdana" w:hAnsi="Verdana"/>
          <w:b/>
          <w:bCs/>
          <w:sz w:val="17"/>
          <w:szCs w:val="17"/>
          <w:u w:val="single"/>
        </w:rPr>
      </w:pPr>
      <w:r>
        <w:rPr>
          <w:rFonts w:ascii="Verdana" w:hAnsi="Verdana"/>
          <w:b/>
          <w:bCs/>
          <w:sz w:val="17"/>
          <w:szCs w:val="17"/>
          <w:u w:val="single"/>
        </w:rPr>
        <w:t>KEY PROJECTS HANDLED:</w:t>
      </w:r>
    </w:p>
    <w:p w:rsidR="00AA79A9" w:rsidRPr="00AA79A9" w:rsidRDefault="00D667B2" w:rsidP="00AA79A9">
      <w:pPr>
        <w:numPr>
          <w:ilvl w:val="0"/>
          <w:numId w:val="4"/>
        </w:numPr>
        <w:spacing w:after="40" w:line="240" w:lineRule="exact"/>
        <w:jc w:val="both"/>
        <w:rPr>
          <w:rFonts w:ascii="Verdana" w:hAnsi="Verdana"/>
          <w:bCs/>
          <w:sz w:val="18"/>
          <w:szCs w:val="17"/>
        </w:rPr>
      </w:pPr>
      <w:r w:rsidRPr="00AA79A9">
        <w:rPr>
          <w:rFonts w:ascii="Verdana" w:hAnsi="Verdana"/>
          <w:b/>
          <w:bCs/>
          <w:i/>
          <w:sz w:val="17"/>
          <w:szCs w:val="17"/>
        </w:rPr>
        <w:t>NetSuite –</w:t>
      </w:r>
      <w:r w:rsidRPr="00304AD6">
        <w:t xml:space="preserve"> </w:t>
      </w:r>
      <w:r w:rsidRPr="00AA79A9">
        <w:rPr>
          <w:rFonts w:ascii="Verdana" w:hAnsi="Verdana"/>
          <w:b/>
          <w:bCs/>
          <w:i/>
          <w:sz w:val="17"/>
          <w:szCs w:val="17"/>
        </w:rPr>
        <w:t>ModSolar Integration</w:t>
      </w:r>
    </w:p>
    <w:p w:rsidR="00AA79A9" w:rsidRPr="00AF7CC9" w:rsidRDefault="00AA79A9" w:rsidP="00AA79A9">
      <w:pPr>
        <w:spacing w:after="40" w:line="240" w:lineRule="exact"/>
        <w:ind w:left="144" w:firstLine="720"/>
        <w:jc w:val="both"/>
        <w:rPr>
          <w:rFonts w:ascii="Verdana" w:hAnsi="Verdana"/>
          <w:bCs/>
          <w:sz w:val="18"/>
          <w:szCs w:val="17"/>
        </w:rPr>
      </w:pPr>
      <w:r>
        <w:rPr>
          <w:rFonts w:ascii="Verdana" w:hAnsi="Verdana"/>
          <w:bCs/>
          <w:sz w:val="18"/>
          <w:szCs w:val="17"/>
        </w:rPr>
        <w:t xml:space="preserve"> Client</w:t>
      </w:r>
      <w:r w:rsidRPr="00AF7CC9">
        <w:rPr>
          <w:rFonts w:ascii="Verdana" w:hAnsi="Verdana"/>
          <w:bCs/>
          <w:sz w:val="18"/>
          <w:szCs w:val="17"/>
        </w:rPr>
        <w:t xml:space="preserve">: </w:t>
      </w:r>
      <w:r>
        <w:rPr>
          <w:rFonts w:ascii="Verdana" w:hAnsi="Verdana"/>
          <w:bCs/>
          <w:sz w:val="18"/>
          <w:szCs w:val="17"/>
        </w:rPr>
        <w:t>SunEdison (USA)</w:t>
      </w:r>
    </w:p>
    <w:p w:rsidR="00D667B2" w:rsidRDefault="00AA79A9" w:rsidP="00D667B2">
      <w:pPr>
        <w:spacing w:after="40" w:line="240" w:lineRule="exact"/>
        <w:ind w:left="576" w:firstLine="288"/>
        <w:jc w:val="both"/>
        <w:rPr>
          <w:rFonts w:ascii="Verdana" w:hAnsi="Verdana"/>
          <w:bCs/>
          <w:sz w:val="18"/>
          <w:szCs w:val="17"/>
        </w:rPr>
      </w:pPr>
      <w:r>
        <w:rPr>
          <w:rFonts w:ascii="Verdana" w:hAnsi="Verdana"/>
          <w:bCs/>
          <w:sz w:val="18"/>
          <w:szCs w:val="17"/>
        </w:rPr>
        <w:t xml:space="preserve"> </w:t>
      </w:r>
      <w:r w:rsidR="00D667B2" w:rsidRPr="00AF7CC9">
        <w:rPr>
          <w:rFonts w:ascii="Verdana" w:hAnsi="Verdana"/>
          <w:bCs/>
          <w:sz w:val="18"/>
          <w:szCs w:val="17"/>
        </w:rPr>
        <w:t xml:space="preserve">Technology: </w:t>
      </w:r>
      <w:r w:rsidR="00D667B2">
        <w:rPr>
          <w:rFonts w:ascii="Verdana" w:hAnsi="Verdana"/>
          <w:bCs/>
          <w:sz w:val="18"/>
          <w:szCs w:val="17"/>
        </w:rPr>
        <w:t xml:space="preserve"> Suite</w:t>
      </w:r>
      <w:r w:rsidR="00D667B2" w:rsidRPr="00B2368A">
        <w:rPr>
          <w:rFonts w:ascii="Verdana" w:hAnsi="Verdana"/>
          <w:bCs/>
          <w:sz w:val="18"/>
          <w:szCs w:val="17"/>
        </w:rPr>
        <w:t>Script (Suitelet</w:t>
      </w:r>
      <w:r w:rsidR="00572206">
        <w:rPr>
          <w:rFonts w:ascii="Verdana" w:hAnsi="Verdana"/>
          <w:bCs/>
          <w:sz w:val="18"/>
          <w:szCs w:val="17"/>
        </w:rPr>
        <w:t xml:space="preserve">, </w:t>
      </w:r>
      <w:r w:rsidR="00D667B2" w:rsidRPr="00B2368A">
        <w:rPr>
          <w:rFonts w:ascii="Verdana" w:hAnsi="Verdana"/>
          <w:bCs/>
          <w:sz w:val="18"/>
          <w:szCs w:val="17"/>
        </w:rPr>
        <w:t xml:space="preserve">Client </w:t>
      </w:r>
      <w:r w:rsidR="0025743B">
        <w:rPr>
          <w:rFonts w:ascii="Verdana" w:hAnsi="Verdana"/>
          <w:bCs/>
          <w:sz w:val="18"/>
          <w:szCs w:val="17"/>
        </w:rPr>
        <w:t>E</w:t>
      </w:r>
      <w:r w:rsidR="00D667B2" w:rsidRPr="00B2368A">
        <w:rPr>
          <w:rFonts w:ascii="Verdana" w:hAnsi="Verdana"/>
          <w:bCs/>
          <w:sz w:val="18"/>
          <w:szCs w:val="17"/>
        </w:rPr>
        <w:t xml:space="preserve">vent </w:t>
      </w:r>
      <w:r w:rsidR="0025743B">
        <w:rPr>
          <w:rFonts w:ascii="Verdana" w:hAnsi="Verdana"/>
          <w:bCs/>
          <w:sz w:val="18"/>
          <w:szCs w:val="17"/>
        </w:rPr>
        <w:t>S</w:t>
      </w:r>
      <w:r w:rsidR="00D667B2" w:rsidRPr="00B2368A">
        <w:rPr>
          <w:rFonts w:ascii="Verdana" w:hAnsi="Verdana"/>
          <w:bCs/>
          <w:sz w:val="18"/>
          <w:szCs w:val="17"/>
        </w:rPr>
        <w:t>cripts</w:t>
      </w:r>
      <w:r w:rsidR="00572206">
        <w:rPr>
          <w:rFonts w:ascii="Verdana" w:hAnsi="Verdana"/>
          <w:bCs/>
          <w:sz w:val="18"/>
          <w:szCs w:val="17"/>
        </w:rPr>
        <w:t>)</w:t>
      </w:r>
      <w:r w:rsidR="00D667B2">
        <w:rPr>
          <w:rFonts w:ascii="Verdana" w:hAnsi="Verdana"/>
          <w:bCs/>
          <w:sz w:val="18"/>
          <w:szCs w:val="17"/>
        </w:rPr>
        <w:t>.</w:t>
      </w:r>
    </w:p>
    <w:p w:rsidR="00D667B2" w:rsidRPr="00AF7CC9" w:rsidRDefault="00AA79A9" w:rsidP="00D667B2">
      <w:pPr>
        <w:spacing w:after="40" w:line="240" w:lineRule="exact"/>
        <w:ind w:left="576" w:firstLine="288"/>
        <w:jc w:val="both"/>
        <w:rPr>
          <w:rFonts w:ascii="Verdana" w:hAnsi="Verdana"/>
          <w:bCs/>
          <w:sz w:val="18"/>
          <w:szCs w:val="17"/>
        </w:rPr>
      </w:pPr>
      <w:r>
        <w:rPr>
          <w:rFonts w:ascii="Verdana" w:hAnsi="Verdana"/>
          <w:bCs/>
          <w:sz w:val="18"/>
          <w:szCs w:val="17"/>
        </w:rPr>
        <w:t xml:space="preserve"> </w:t>
      </w:r>
      <w:r w:rsidR="00D667B2" w:rsidRPr="00AF7CC9">
        <w:rPr>
          <w:rFonts w:ascii="Verdana" w:hAnsi="Verdana"/>
          <w:bCs/>
          <w:sz w:val="18"/>
          <w:szCs w:val="17"/>
        </w:rPr>
        <w:t xml:space="preserve">Role: </w:t>
      </w:r>
      <w:r w:rsidR="00D667B2" w:rsidRPr="00B2368A">
        <w:rPr>
          <w:rFonts w:ascii="Verdana" w:hAnsi="Verdana"/>
          <w:bCs/>
          <w:sz w:val="18"/>
          <w:szCs w:val="17"/>
        </w:rPr>
        <w:t>Software Developer and Architectural Designer</w:t>
      </w:r>
    </w:p>
    <w:p w:rsidR="00D667B2" w:rsidRPr="00D667B2" w:rsidRDefault="00D667B2" w:rsidP="00D667B2">
      <w:pPr>
        <w:spacing w:after="40" w:line="240" w:lineRule="exact"/>
        <w:ind w:left="1008"/>
        <w:jc w:val="both"/>
        <w:rPr>
          <w:rFonts w:ascii="Verdana" w:hAnsi="Verdana"/>
          <w:bCs/>
          <w:sz w:val="18"/>
          <w:szCs w:val="17"/>
        </w:rPr>
      </w:pPr>
    </w:p>
    <w:p w:rsidR="00BE01FB" w:rsidRPr="00AF7CC9" w:rsidRDefault="00B2368A" w:rsidP="00304AD6">
      <w:pPr>
        <w:numPr>
          <w:ilvl w:val="0"/>
          <w:numId w:val="4"/>
        </w:numPr>
        <w:spacing w:after="40" w:line="240" w:lineRule="exact"/>
        <w:jc w:val="both"/>
        <w:rPr>
          <w:rFonts w:ascii="Verdana" w:hAnsi="Verdana"/>
          <w:bCs/>
          <w:sz w:val="18"/>
          <w:szCs w:val="17"/>
        </w:rPr>
      </w:pPr>
      <w:r w:rsidRPr="00B2368A">
        <w:rPr>
          <w:rFonts w:ascii="Verdana" w:hAnsi="Verdana"/>
          <w:b/>
          <w:bCs/>
          <w:i/>
          <w:sz w:val="17"/>
          <w:szCs w:val="17"/>
        </w:rPr>
        <w:t>NetSuite –</w:t>
      </w:r>
      <w:r w:rsidR="00AA79A9">
        <w:rPr>
          <w:rFonts w:ascii="Verdana" w:hAnsi="Verdana"/>
          <w:b/>
          <w:bCs/>
          <w:i/>
          <w:sz w:val="17"/>
          <w:szCs w:val="17"/>
        </w:rPr>
        <w:t>WebMerge</w:t>
      </w:r>
    </w:p>
    <w:p w:rsidR="00AA79A9" w:rsidRPr="00AA79A9" w:rsidRDefault="00AA79A9" w:rsidP="00AA79A9">
      <w:pPr>
        <w:spacing w:after="40" w:line="240" w:lineRule="exact"/>
        <w:ind w:left="1008"/>
        <w:jc w:val="both"/>
        <w:rPr>
          <w:rFonts w:ascii="Verdana" w:hAnsi="Verdana"/>
          <w:bCs/>
          <w:sz w:val="18"/>
          <w:szCs w:val="17"/>
        </w:rPr>
      </w:pPr>
      <w:r>
        <w:rPr>
          <w:rFonts w:ascii="Verdana" w:hAnsi="Verdana"/>
          <w:bCs/>
          <w:sz w:val="18"/>
          <w:szCs w:val="17"/>
        </w:rPr>
        <w:t>Client</w:t>
      </w:r>
      <w:r w:rsidRPr="00AF7CC9">
        <w:rPr>
          <w:rFonts w:ascii="Verdana" w:hAnsi="Verdana"/>
          <w:bCs/>
          <w:sz w:val="18"/>
          <w:szCs w:val="17"/>
        </w:rPr>
        <w:t xml:space="preserve">: </w:t>
      </w:r>
      <w:r>
        <w:rPr>
          <w:rFonts w:ascii="Verdana" w:hAnsi="Verdana"/>
          <w:bCs/>
          <w:sz w:val="18"/>
          <w:szCs w:val="17"/>
        </w:rPr>
        <w:t>SunEdison (USA)</w:t>
      </w:r>
    </w:p>
    <w:p w:rsidR="00BE01FB" w:rsidRDefault="00AA79A9" w:rsidP="00304AD6">
      <w:pPr>
        <w:spacing w:after="40" w:line="240" w:lineRule="exact"/>
        <w:ind w:left="576" w:firstLine="288"/>
        <w:jc w:val="both"/>
        <w:rPr>
          <w:rFonts w:ascii="Verdana" w:hAnsi="Verdana"/>
          <w:bCs/>
          <w:sz w:val="18"/>
          <w:szCs w:val="17"/>
        </w:rPr>
      </w:pPr>
      <w:r>
        <w:rPr>
          <w:rFonts w:ascii="Verdana" w:hAnsi="Verdana"/>
          <w:bCs/>
          <w:sz w:val="18"/>
          <w:szCs w:val="17"/>
        </w:rPr>
        <w:t xml:space="preserve">  </w:t>
      </w:r>
      <w:r w:rsidR="00BE01FB" w:rsidRPr="00AF7CC9">
        <w:rPr>
          <w:rFonts w:ascii="Verdana" w:hAnsi="Verdana"/>
          <w:bCs/>
          <w:sz w:val="18"/>
          <w:szCs w:val="17"/>
        </w:rPr>
        <w:t xml:space="preserve">Technology: </w:t>
      </w:r>
      <w:r w:rsidR="00572206" w:rsidRPr="00572206">
        <w:rPr>
          <w:rFonts w:ascii="Verdana" w:hAnsi="Verdana"/>
          <w:bCs/>
          <w:sz w:val="18"/>
          <w:szCs w:val="17"/>
        </w:rPr>
        <w:t>Java Script (Suitelet, Client Event</w:t>
      </w:r>
      <w:r w:rsidR="0025743B">
        <w:rPr>
          <w:rFonts w:ascii="Verdana" w:hAnsi="Verdana"/>
          <w:bCs/>
          <w:sz w:val="18"/>
          <w:szCs w:val="17"/>
        </w:rPr>
        <w:t xml:space="preserve"> Sripts</w:t>
      </w:r>
      <w:r w:rsidR="00572206" w:rsidRPr="00572206">
        <w:rPr>
          <w:rFonts w:ascii="Verdana" w:hAnsi="Verdana"/>
          <w:bCs/>
          <w:sz w:val="18"/>
          <w:szCs w:val="17"/>
        </w:rPr>
        <w:t>)</w:t>
      </w:r>
      <w:r w:rsidR="000A1185">
        <w:rPr>
          <w:rFonts w:ascii="Verdana" w:hAnsi="Verdana"/>
          <w:bCs/>
          <w:sz w:val="18"/>
          <w:szCs w:val="17"/>
        </w:rPr>
        <w:t>.</w:t>
      </w:r>
    </w:p>
    <w:p w:rsidR="000A1185" w:rsidRDefault="00AA79A9" w:rsidP="00304AD6">
      <w:pPr>
        <w:spacing w:after="40" w:line="240" w:lineRule="exact"/>
        <w:ind w:left="576" w:firstLine="288"/>
        <w:jc w:val="both"/>
        <w:rPr>
          <w:rFonts w:ascii="Verdana" w:hAnsi="Verdana"/>
          <w:bCs/>
          <w:sz w:val="18"/>
          <w:szCs w:val="17"/>
        </w:rPr>
      </w:pPr>
      <w:r>
        <w:rPr>
          <w:rFonts w:ascii="Verdana" w:hAnsi="Verdana"/>
          <w:bCs/>
          <w:sz w:val="18"/>
          <w:szCs w:val="17"/>
        </w:rPr>
        <w:t xml:space="preserve">  </w:t>
      </w:r>
      <w:r w:rsidR="000A1185" w:rsidRPr="00AF7CC9">
        <w:rPr>
          <w:rFonts w:ascii="Verdana" w:hAnsi="Verdana"/>
          <w:bCs/>
          <w:sz w:val="18"/>
          <w:szCs w:val="17"/>
        </w:rPr>
        <w:t xml:space="preserve">Role: </w:t>
      </w:r>
      <w:r w:rsidR="000A1185" w:rsidRPr="00B2368A">
        <w:rPr>
          <w:rFonts w:ascii="Verdana" w:hAnsi="Verdana"/>
          <w:bCs/>
          <w:sz w:val="18"/>
          <w:szCs w:val="17"/>
        </w:rPr>
        <w:t>Software Developer and Architectural Designer</w:t>
      </w:r>
    </w:p>
    <w:p w:rsidR="00AA79A9" w:rsidRPr="00D667B2" w:rsidRDefault="00AA79A9" w:rsidP="00AA79A9">
      <w:pPr>
        <w:spacing w:after="40" w:line="240" w:lineRule="exact"/>
        <w:jc w:val="both"/>
        <w:rPr>
          <w:rFonts w:ascii="Verdana" w:hAnsi="Verdana"/>
          <w:bCs/>
          <w:sz w:val="18"/>
          <w:szCs w:val="17"/>
        </w:rPr>
      </w:pPr>
    </w:p>
    <w:p w:rsidR="00AA79A9" w:rsidRPr="00AF7CC9" w:rsidRDefault="00AA79A9" w:rsidP="00AA79A9">
      <w:pPr>
        <w:numPr>
          <w:ilvl w:val="0"/>
          <w:numId w:val="4"/>
        </w:numPr>
        <w:spacing w:after="40" w:line="240" w:lineRule="exact"/>
        <w:jc w:val="both"/>
        <w:rPr>
          <w:rFonts w:ascii="Verdana" w:hAnsi="Verdana"/>
          <w:bCs/>
          <w:sz w:val="18"/>
          <w:szCs w:val="17"/>
        </w:rPr>
      </w:pPr>
      <w:r w:rsidRPr="00B2368A">
        <w:rPr>
          <w:rFonts w:ascii="Verdana" w:hAnsi="Verdana"/>
          <w:b/>
          <w:bCs/>
          <w:i/>
          <w:sz w:val="17"/>
          <w:szCs w:val="17"/>
        </w:rPr>
        <w:t xml:space="preserve">NetSuite –BOX Integration </w:t>
      </w:r>
    </w:p>
    <w:p w:rsidR="00AA79A9" w:rsidRPr="00AA79A9" w:rsidRDefault="00AA79A9" w:rsidP="00AA79A9">
      <w:pPr>
        <w:spacing w:after="40" w:line="240" w:lineRule="exact"/>
        <w:ind w:left="1008"/>
        <w:jc w:val="both"/>
        <w:rPr>
          <w:rFonts w:ascii="Verdana" w:hAnsi="Verdana"/>
          <w:bCs/>
          <w:sz w:val="18"/>
          <w:szCs w:val="17"/>
        </w:rPr>
      </w:pPr>
      <w:r>
        <w:rPr>
          <w:rFonts w:ascii="Verdana" w:hAnsi="Verdana"/>
          <w:bCs/>
          <w:sz w:val="18"/>
          <w:szCs w:val="17"/>
        </w:rPr>
        <w:t>Client</w:t>
      </w:r>
      <w:r w:rsidRPr="00AF7CC9">
        <w:rPr>
          <w:rFonts w:ascii="Verdana" w:hAnsi="Verdana"/>
          <w:bCs/>
          <w:sz w:val="18"/>
          <w:szCs w:val="17"/>
        </w:rPr>
        <w:t xml:space="preserve">: </w:t>
      </w:r>
      <w:r>
        <w:rPr>
          <w:rFonts w:ascii="Verdana" w:hAnsi="Verdana"/>
          <w:bCs/>
          <w:sz w:val="18"/>
          <w:szCs w:val="17"/>
        </w:rPr>
        <w:t>SunEdison (USA)</w:t>
      </w:r>
    </w:p>
    <w:p w:rsidR="00AA79A9" w:rsidRDefault="00AA79A9" w:rsidP="00AA79A9">
      <w:pPr>
        <w:spacing w:after="40" w:line="240" w:lineRule="exact"/>
        <w:ind w:left="576" w:firstLine="288"/>
        <w:jc w:val="both"/>
        <w:rPr>
          <w:rFonts w:ascii="Verdana" w:hAnsi="Verdana"/>
          <w:bCs/>
          <w:sz w:val="18"/>
          <w:szCs w:val="17"/>
        </w:rPr>
      </w:pPr>
      <w:r>
        <w:rPr>
          <w:rFonts w:ascii="Verdana" w:hAnsi="Verdana"/>
          <w:bCs/>
          <w:sz w:val="18"/>
          <w:szCs w:val="17"/>
        </w:rPr>
        <w:t xml:space="preserve">  </w:t>
      </w:r>
      <w:r w:rsidRPr="00AF7CC9">
        <w:rPr>
          <w:rFonts w:ascii="Verdana" w:hAnsi="Verdana"/>
          <w:bCs/>
          <w:sz w:val="18"/>
          <w:szCs w:val="17"/>
        </w:rPr>
        <w:t xml:space="preserve">Technology: </w:t>
      </w:r>
      <w:r>
        <w:rPr>
          <w:rFonts w:ascii="Verdana" w:hAnsi="Verdana"/>
          <w:bCs/>
          <w:sz w:val="18"/>
          <w:szCs w:val="17"/>
        </w:rPr>
        <w:t>PHP, Suite</w:t>
      </w:r>
      <w:r w:rsidRPr="00B2368A">
        <w:rPr>
          <w:rFonts w:ascii="Verdana" w:hAnsi="Verdana"/>
          <w:bCs/>
          <w:sz w:val="18"/>
          <w:szCs w:val="17"/>
        </w:rPr>
        <w:t xml:space="preserve">Script (Suitelet, User event, Client </w:t>
      </w:r>
      <w:r w:rsidR="0025743B">
        <w:rPr>
          <w:rFonts w:ascii="Verdana" w:hAnsi="Verdana"/>
          <w:bCs/>
          <w:sz w:val="18"/>
          <w:szCs w:val="17"/>
        </w:rPr>
        <w:t>E</w:t>
      </w:r>
      <w:r w:rsidRPr="00B2368A">
        <w:rPr>
          <w:rFonts w:ascii="Verdana" w:hAnsi="Verdana"/>
          <w:bCs/>
          <w:sz w:val="18"/>
          <w:szCs w:val="17"/>
        </w:rPr>
        <w:t xml:space="preserve">vent </w:t>
      </w:r>
      <w:r w:rsidR="0025743B">
        <w:rPr>
          <w:rFonts w:ascii="Verdana" w:hAnsi="Verdana"/>
          <w:bCs/>
          <w:sz w:val="18"/>
          <w:szCs w:val="17"/>
        </w:rPr>
        <w:t>S</w:t>
      </w:r>
      <w:r w:rsidRPr="00B2368A">
        <w:rPr>
          <w:rFonts w:ascii="Verdana" w:hAnsi="Verdana"/>
          <w:bCs/>
          <w:sz w:val="18"/>
          <w:szCs w:val="17"/>
        </w:rPr>
        <w:t>cripts), Workflow</w:t>
      </w:r>
      <w:r>
        <w:rPr>
          <w:rFonts w:ascii="Verdana" w:hAnsi="Verdana"/>
          <w:bCs/>
          <w:sz w:val="18"/>
          <w:szCs w:val="17"/>
        </w:rPr>
        <w:t>.</w:t>
      </w:r>
    </w:p>
    <w:p w:rsidR="00AA79A9" w:rsidRDefault="00AA79A9" w:rsidP="00AA79A9">
      <w:pPr>
        <w:spacing w:after="40" w:line="240" w:lineRule="exact"/>
        <w:ind w:left="576" w:firstLine="288"/>
        <w:jc w:val="both"/>
        <w:rPr>
          <w:rFonts w:ascii="Verdana" w:hAnsi="Verdana"/>
          <w:bCs/>
          <w:sz w:val="18"/>
          <w:szCs w:val="17"/>
        </w:rPr>
      </w:pPr>
      <w:r>
        <w:rPr>
          <w:rFonts w:ascii="Verdana" w:hAnsi="Verdana"/>
          <w:bCs/>
          <w:sz w:val="18"/>
          <w:szCs w:val="17"/>
        </w:rPr>
        <w:t xml:space="preserve">  </w:t>
      </w:r>
      <w:r w:rsidRPr="00AF7CC9">
        <w:rPr>
          <w:rFonts w:ascii="Verdana" w:hAnsi="Verdana"/>
          <w:bCs/>
          <w:sz w:val="18"/>
          <w:szCs w:val="17"/>
        </w:rPr>
        <w:t xml:space="preserve">Role: </w:t>
      </w:r>
      <w:r w:rsidRPr="00B2368A">
        <w:rPr>
          <w:rFonts w:ascii="Verdana" w:hAnsi="Verdana"/>
          <w:bCs/>
          <w:sz w:val="18"/>
          <w:szCs w:val="17"/>
        </w:rPr>
        <w:t>Software Developer and Architectural Designer</w:t>
      </w:r>
    </w:p>
    <w:p w:rsidR="00304AD6" w:rsidRDefault="00304AD6" w:rsidP="000A1185">
      <w:pPr>
        <w:spacing w:after="40" w:line="240" w:lineRule="exact"/>
        <w:ind w:firstLine="288"/>
        <w:jc w:val="both"/>
        <w:rPr>
          <w:rFonts w:ascii="Verdana" w:hAnsi="Verdana"/>
          <w:bCs/>
          <w:sz w:val="18"/>
          <w:szCs w:val="17"/>
        </w:rPr>
      </w:pPr>
    </w:p>
    <w:p w:rsidR="00AB1C10" w:rsidRDefault="00AB1C10" w:rsidP="00AB1C10">
      <w:pPr>
        <w:numPr>
          <w:ilvl w:val="0"/>
          <w:numId w:val="5"/>
        </w:numPr>
        <w:spacing w:after="40" w:line="240" w:lineRule="exact"/>
        <w:jc w:val="both"/>
        <w:rPr>
          <w:rFonts w:ascii="Verdana" w:hAnsi="Verdana"/>
          <w:b/>
          <w:bCs/>
          <w:sz w:val="18"/>
          <w:szCs w:val="17"/>
        </w:rPr>
      </w:pPr>
      <w:r w:rsidRPr="00AB1C10">
        <w:rPr>
          <w:rFonts w:ascii="Verdana" w:hAnsi="Verdana"/>
          <w:b/>
          <w:bCs/>
          <w:sz w:val="18"/>
          <w:szCs w:val="17"/>
        </w:rPr>
        <w:t>PHP Development</w:t>
      </w:r>
    </w:p>
    <w:p w:rsidR="00AB1C10" w:rsidRPr="00AB1C10" w:rsidRDefault="00AB1C10" w:rsidP="00AB1C10">
      <w:pPr>
        <w:spacing w:after="40" w:line="240" w:lineRule="exact"/>
        <w:ind w:left="1008"/>
        <w:jc w:val="both"/>
        <w:rPr>
          <w:rFonts w:ascii="Verdana" w:hAnsi="Verdana"/>
          <w:bCs/>
          <w:sz w:val="17"/>
          <w:szCs w:val="17"/>
        </w:rPr>
      </w:pPr>
      <w:r w:rsidRPr="00AF7CC9">
        <w:rPr>
          <w:rFonts w:ascii="Verdana" w:hAnsi="Verdana"/>
          <w:bCs/>
          <w:sz w:val="18"/>
          <w:szCs w:val="17"/>
        </w:rPr>
        <w:t>Technology: PHP(Codeigniter), MYSQL, JQUERY, AJAX and HTML</w:t>
      </w:r>
    </w:p>
    <w:p w:rsidR="00AB1C10" w:rsidRDefault="00AB1C10" w:rsidP="00AB1C10">
      <w:pPr>
        <w:spacing w:after="40" w:line="240" w:lineRule="exact"/>
        <w:ind w:left="288" w:firstLine="720"/>
        <w:jc w:val="both"/>
        <w:rPr>
          <w:rFonts w:ascii="Verdana" w:hAnsi="Verdana"/>
          <w:bCs/>
          <w:sz w:val="18"/>
          <w:szCs w:val="17"/>
        </w:rPr>
      </w:pPr>
      <w:r>
        <w:rPr>
          <w:rFonts w:ascii="Verdana" w:hAnsi="Verdana"/>
          <w:bCs/>
          <w:sz w:val="18"/>
          <w:szCs w:val="17"/>
        </w:rPr>
        <w:t xml:space="preserve">Description: I have 2 years experience while working with </w:t>
      </w:r>
      <w:r w:rsidR="00254849">
        <w:rPr>
          <w:rFonts w:ascii="Verdana" w:hAnsi="Verdana"/>
          <w:bCs/>
          <w:sz w:val="18"/>
          <w:szCs w:val="17"/>
        </w:rPr>
        <w:t>[Company Name]</w:t>
      </w:r>
      <w:r>
        <w:rPr>
          <w:rFonts w:ascii="Verdana" w:hAnsi="Verdana"/>
          <w:bCs/>
          <w:sz w:val="18"/>
          <w:szCs w:val="17"/>
        </w:rPr>
        <w:t xml:space="preserve"> PVT Nashik</w:t>
      </w:r>
    </w:p>
    <w:p w:rsidR="00AB1C10" w:rsidRDefault="00AB1C10" w:rsidP="00AB1C10">
      <w:pPr>
        <w:spacing w:after="40" w:line="240" w:lineRule="exact"/>
        <w:ind w:left="288" w:firstLine="720"/>
        <w:jc w:val="both"/>
        <w:rPr>
          <w:rFonts w:ascii="Verdana" w:hAnsi="Verdana"/>
          <w:bCs/>
          <w:sz w:val="18"/>
          <w:szCs w:val="17"/>
        </w:rPr>
      </w:pPr>
      <w:r w:rsidRPr="00AF7CC9">
        <w:rPr>
          <w:rFonts w:ascii="Verdana" w:hAnsi="Verdana"/>
          <w:bCs/>
          <w:sz w:val="18"/>
          <w:szCs w:val="17"/>
        </w:rPr>
        <w:t>Role:</w:t>
      </w:r>
      <w:r>
        <w:rPr>
          <w:rFonts w:ascii="Verdana" w:hAnsi="Verdana"/>
          <w:bCs/>
          <w:sz w:val="18"/>
          <w:szCs w:val="17"/>
        </w:rPr>
        <w:t xml:space="preserve"> Developer</w:t>
      </w:r>
    </w:p>
    <w:p w:rsidR="00AB1C10" w:rsidRDefault="00AB1C10" w:rsidP="00AB1C10">
      <w:pPr>
        <w:spacing w:after="40" w:line="240" w:lineRule="exact"/>
        <w:ind w:left="288" w:firstLine="720"/>
        <w:jc w:val="both"/>
        <w:rPr>
          <w:rFonts w:ascii="Verdana" w:hAnsi="Verdana"/>
          <w:bCs/>
          <w:sz w:val="18"/>
          <w:szCs w:val="17"/>
        </w:rPr>
      </w:pPr>
    </w:p>
    <w:p w:rsidR="00BE01FB" w:rsidRDefault="00BE01FB">
      <w:pPr>
        <w:pBdr>
          <w:bottom w:val="single" w:sz="4" w:space="1" w:color="000000"/>
        </w:pBdr>
        <w:shd w:val="clear" w:color="auto" w:fill="8C8C8C"/>
        <w:jc w:val="both"/>
        <w:rPr>
          <w:rFonts w:ascii="Verdana" w:hAnsi="Verdana"/>
          <w:b/>
          <w:color w:val="FFFFFF"/>
          <w:sz w:val="17"/>
          <w:szCs w:val="17"/>
        </w:rPr>
      </w:pPr>
      <w:r>
        <w:rPr>
          <w:rFonts w:ascii="Verdana" w:hAnsi="Verdana"/>
          <w:b/>
          <w:color w:val="FFFFFF"/>
          <w:sz w:val="17"/>
          <w:szCs w:val="17"/>
        </w:rPr>
        <w:t>PERSONAL DOSSIER</w:t>
      </w:r>
    </w:p>
    <w:p w:rsidR="00BE01FB" w:rsidRDefault="00BE01FB">
      <w:pPr>
        <w:jc w:val="both"/>
        <w:rPr>
          <w:rFonts w:ascii="Verdana" w:hAnsi="Verdana" w:cs="Arial"/>
          <w:b/>
          <w:sz w:val="17"/>
          <w:szCs w:val="17"/>
        </w:rPr>
      </w:pPr>
    </w:p>
    <w:p w:rsidR="00BE01FB" w:rsidRDefault="00BE01FB">
      <w:pPr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b/>
          <w:sz w:val="17"/>
          <w:szCs w:val="17"/>
        </w:rPr>
        <w:t xml:space="preserve">Date of Birth: </w:t>
      </w:r>
      <w:r w:rsidR="00254849">
        <w:rPr>
          <w:rFonts w:ascii="Verdana" w:hAnsi="Verdana" w:cs="Arial"/>
          <w:sz w:val="17"/>
          <w:szCs w:val="17"/>
        </w:rPr>
        <w:t>dd-mm-yyyy</w:t>
      </w:r>
    </w:p>
    <w:p w:rsidR="00BE01FB" w:rsidRDefault="00BE01FB">
      <w:pPr>
        <w:jc w:val="both"/>
        <w:rPr>
          <w:rFonts w:ascii="Verdana" w:hAnsi="Verdana" w:cs="Arial"/>
          <w:sz w:val="17"/>
          <w:szCs w:val="17"/>
        </w:rPr>
      </w:pPr>
    </w:p>
    <w:p w:rsidR="00BE01FB" w:rsidRDefault="00BE01FB">
      <w:pPr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b/>
          <w:sz w:val="17"/>
          <w:szCs w:val="17"/>
        </w:rPr>
        <w:t xml:space="preserve">Marital Status: </w:t>
      </w:r>
      <w:r w:rsidR="00254849">
        <w:rPr>
          <w:rFonts w:ascii="Verdana" w:hAnsi="Verdana" w:cs="Arial"/>
          <w:sz w:val="17"/>
          <w:szCs w:val="17"/>
        </w:rPr>
        <w:t>xxxx</w:t>
      </w:r>
    </w:p>
    <w:p w:rsidR="00BE01FB" w:rsidRDefault="00BE01FB">
      <w:pPr>
        <w:jc w:val="both"/>
        <w:rPr>
          <w:rFonts w:ascii="Verdana" w:hAnsi="Verdana" w:cs="Arial"/>
          <w:sz w:val="17"/>
          <w:szCs w:val="17"/>
        </w:rPr>
      </w:pPr>
    </w:p>
    <w:p w:rsidR="00BE01FB" w:rsidRPr="005A2713" w:rsidRDefault="00BE01FB">
      <w:pPr>
        <w:jc w:val="both"/>
        <w:rPr>
          <w:rFonts w:ascii="Verdana" w:hAnsi="Verdana" w:cs="Arial"/>
          <w:sz w:val="17"/>
          <w:szCs w:val="17"/>
        </w:rPr>
      </w:pPr>
      <w:r w:rsidRPr="005A2713">
        <w:rPr>
          <w:rFonts w:ascii="Verdana" w:hAnsi="Verdana" w:cs="Arial"/>
          <w:b/>
          <w:sz w:val="17"/>
          <w:szCs w:val="17"/>
        </w:rPr>
        <w:t>Address:</w:t>
      </w:r>
      <w:r w:rsidR="005A2713" w:rsidRPr="005A2713">
        <w:rPr>
          <w:rFonts w:ascii="Verdana" w:hAnsi="Verdana" w:cs="Arial"/>
          <w:b/>
          <w:sz w:val="17"/>
          <w:szCs w:val="17"/>
        </w:rPr>
        <w:t xml:space="preserve"> </w:t>
      </w:r>
      <w:r w:rsidR="00254849">
        <w:rPr>
          <w:rFonts w:ascii="Verdana" w:hAnsi="Verdana" w:cs="Arial"/>
          <w:sz w:val="17"/>
          <w:szCs w:val="17"/>
        </w:rPr>
        <w:t>xxxxx</w:t>
      </w:r>
    </w:p>
    <w:p w:rsidR="00BE01FB" w:rsidRPr="005A2713" w:rsidRDefault="00BE01FB">
      <w:pPr>
        <w:jc w:val="both"/>
        <w:rPr>
          <w:rFonts w:ascii="Verdana" w:hAnsi="Verdana" w:cs="Arial"/>
          <w:color w:val="3366FF"/>
          <w:sz w:val="17"/>
          <w:szCs w:val="17"/>
        </w:rPr>
      </w:pPr>
    </w:p>
    <w:p w:rsidR="00BE01FB" w:rsidRDefault="00BE01FB">
      <w:pPr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b/>
          <w:sz w:val="17"/>
          <w:szCs w:val="17"/>
        </w:rPr>
        <w:t>Languages:</w:t>
      </w:r>
      <w:r>
        <w:rPr>
          <w:rFonts w:ascii="Verdana" w:hAnsi="Verdana" w:cs="Arial"/>
          <w:sz w:val="17"/>
          <w:szCs w:val="17"/>
        </w:rPr>
        <w:t xml:space="preserve"> English, Hindi &amp; Marathi</w:t>
      </w:r>
    </w:p>
    <w:p w:rsidR="00382229" w:rsidRDefault="00382229">
      <w:pPr>
        <w:jc w:val="both"/>
        <w:rPr>
          <w:rFonts w:ascii="Verdana" w:hAnsi="Verdana" w:cs="Arial"/>
          <w:sz w:val="17"/>
          <w:szCs w:val="17"/>
        </w:rPr>
      </w:pPr>
    </w:p>
    <w:p w:rsidR="00382229" w:rsidRDefault="00382229" w:rsidP="00382229">
      <w:pPr>
        <w:jc w:val="right"/>
        <w:rPr>
          <w:rFonts w:ascii="Verdana" w:hAnsi="Verdana" w:cs="Arial"/>
          <w:sz w:val="17"/>
          <w:szCs w:val="17"/>
        </w:rPr>
      </w:pPr>
    </w:p>
    <w:p w:rsidR="00382229" w:rsidRDefault="00382229" w:rsidP="00382229">
      <w:pPr>
        <w:jc w:val="right"/>
        <w:rPr>
          <w:rFonts w:ascii="Verdana" w:hAnsi="Verdana" w:cs="Arial"/>
          <w:sz w:val="17"/>
          <w:szCs w:val="17"/>
        </w:rPr>
      </w:pPr>
    </w:p>
    <w:p w:rsidR="00382229" w:rsidRPr="00382229" w:rsidRDefault="00382229" w:rsidP="00382229">
      <w:pPr>
        <w:jc w:val="right"/>
        <w:rPr>
          <w:rFonts w:ascii="Verdana" w:hAnsi="Verdana" w:cs="Arial"/>
          <w:b/>
          <w:sz w:val="17"/>
          <w:szCs w:val="17"/>
        </w:rPr>
      </w:pPr>
      <w:r w:rsidRPr="00382229">
        <w:rPr>
          <w:rFonts w:ascii="Verdana" w:hAnsi="Verdana" w:cs="Arial"/>
          <w:b/>
          <w:sz w:val="17"/>
          <w:szCs w:val="17"/>
        </w:rPr>
        <w:t xml:space="preserve">Your Faithfully </w:t>
      </w:r>
    </w:p>
    <w:p w:rsidR="00382229" w:rsidRDefault="00382229" w:rsidP="00382229">
      <w:pPr>
        <w:jc w:val="right"/>
        <w:rPr>
          <w:rFonts w:ascii="Verdana" w:hAnsi="Verdana" w:cs="Arial"/>
          <w:sz w:val="17"/>
          <w:szCs w:val="17"/>
        </w:rPr>
      </w:pPr>
    </w:p>
    <w:p w:rsidR="00382229" w:rsidRDefault="00382229" w:rsidP="00382229">
      <w:pPr>
        <w:jc w:val="right"/>
        <w:rPr>
          <w:rFonts w:ascii="Verdana" w:hAnsi="Verdana" w:cs="Arial"/>
          <w:sz w:val="17"/>
          <w:szCs w:val="17"/>
        </w:rPr>
      </w:pPr>
    </w:p>
    <w:p w:rsidR="00382229" w:rsidRDefault="00382229" w:rsidP="00382229">
      <w:pPr>
        <w:jc w:val="right"/>
        <w:rPr>
          <w:rFonts w:ascii="Verdana" w:hAnsi="Verdana" w:cs="Arial"/>
          <w:sz w:val="17"/>
          <w:szCs w:val="17"/>
        </w:rPr>
      </w:pPr>
    </w:p>
    <w:p w:rsidR="00382229" w:rsidRDefault="00382229" w:rsidP="00382229">
      <w:pPr>
        <w:jc w:val="right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(</w:t>
      </w:r>
      <w:r w:rsidR="00254849">
        <w:rPr>
          <w:rFonts w:ascii="Verdana" w:hAnsi="Verdana" w:cs="Arial"/>
          <w:sz w:val="17"/>
          <w:szCs w:val="17"/>
        </w:rPr>
        <w:t>Name</w:t>
      </w:r>
      <w:r>
        <w:rPr>
          <w:rFonts w:ascii="Verdana" w:hAnsi="Verdana" w:cs="Arial"/>
          <w:sz w:val="17"/>
          <w:szCs w:val="17"/>
        </w:rPr>
        <w:t>)</w:t>
      </w:r>
    </w:p>
    <w:sectPr w:rsidR="00382229" w:rsidSect="00F960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pos w:val="beneathText"/>
      </w:footnotePr>
      <w:pgSz w:w="12240" w:h="15840"/>
      <w:pgMar w:top="864" w:right="864" w:bottom="864" w:left="864" w:header="720" w:footer="720" w:gutter="0"/>
      <w:pgBorders>
        <w:top w:val="single" w:sz="4" w:space="19" w:color="000000"/>
        <w:left w:val="single" w:sz="4" w:space="19" w:color="000000"/>
        <w:bottom w:val="single" w:sz="4" w:space="19" w:color="000000"/>
        <w:right w:val="single" w:sz="4" w:space="19" w:color="00000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685B" w:rsidRDefault="00F2685B" w:rsidP="00254849">
      <w:r>
        <w:separator/>
      </w:r>
    </w:p>
  </w:endnote>
  <w:endnote w:type="continuationSeparator" w:id="1">
    <w:p w:rsidR="00F2685B" w:rsidRDefault="00F2685B" w:rsidP="002548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DejaVu Sans">
    <w:charset w:val="00"/>
    <w:family w:val="auto"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4849" w:rsidRDefault="0025484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4849" w:rsidRDefault="0025484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4849" w:rsidRDefault="002548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685B" w:rsidRDefault="00F2685B" w:rsidP="00254849">
      <w:r>
        <w:separator/>
      </w:r>
    </w:p>
  </w:footnote>
  <w:footnote w:type="continuationSeparator" w:id="1">
    <w:p w:rsidR="00F2685B" w:rsidRDefault="00F2685B" w:rsidP="0025484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4849" w:rsidRDefault="0025484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630649" o:spid="_x0000_s3074" type="#_x0000_t136" style="position:absolute;margin-left:0;margin-top:0;width:606.25pt;height:134.7pt;rotation:315;z-index:-251654144;mso-position-horizontal:center;mso-position-horizontal-relative:margin;mso-position-vertical:center;mso-position-vertical-relative:margin" o:allowincell="f" fillcolor="#95b3d7 [1940]" stroked="f">
          <v:fill opacity=".5"/>
          <v:textpath style="font-family:&quot;Trebuchet MS&quot;;font-size:1pt" string="MindMajix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4849" w:rsidRDefault="0025484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630650" o:spid="_x0000_s3075" type="#_x0000_t136" style="position:absolute;margin-left:0;margin-top:0;width:606.25pt;height:134.7pt;rotation:315;z-index:-251652096;mso-position-horizontal:center;mso-position-horizontal-relative:margin;mso-position-vertical:center;mso-position-vertical-relative:margin" o:allowincell="f" fillcolor="#95b3d7 [1940]" stroked="f">
          <v:fill opacity=".5"/>
          <v:textpath style="font-family:&quot;Trebuchet MS&quot;;font-size:1pt" string="MindMajix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4849" w:rsidRDefault="0025484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630648" o:spid="_x0000_s3073" type="#_x0000_t136" style="position:absolute;margin-left:0;margin-top:0;width:606.25pt;height:134.7pt;rotation:315;z-index:-251656192;mso-position-horizontal:center;mso-position-horizontal-relative:margin;mso-position-vertical:center;mso-position-vertical-relative:margin" o:allowincell="f" fillcolor="#95b3d7 [1940]" stroked="f">
          <v:fill opacity=".5"/>
          <v:textpath style="font-family:&quot;Trebuchet MS&quot;;font-size:1pt" string="MindMajix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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"/>
      <w:lvlJc w:val="left"/>
      <w:pPr>
        <w:tabs>
          <w:tab w:val="num" w:pos="288"/>
        </w:tabs>
        <w:ind w:left="288" w:hanging="288"/>
      </w:pPr>
      <w:rPr>
        <w:rFonts w:ascii="Wingdings" w:hAnsi="Wingdings"/>
        <w:color w:val="000000"/>
        <w:sz w:val="17"/>
        <w:szCs w:val="17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47501D1A"/>
    <w:multiLevelType w:val="hybridMultilevel"/>
    <w:tmpl w:val="3C304974"/>
    <w:lvl w:ilvl="0" w:tplc="00000002">
      <w:start w:val="1"/>
      <w:numFmt w:val="bullet"/>
      <w:lvlText w:val=""/>
      <w:lvlJc w:val="left"/>
      <w:pPr>
        <w:ind w:left="1008" w:hanging="360"/>
      </w:pPr>
      <w:rPr>
        <w:rFonts w:ascii="Wingdings" w:hAnsi="Wingdings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>
    <w:nsid w:val="5BE810C3"/>
    <w:multiLevelType w:val="hybridMultilevel"/>
    <w:tmpl w:val="996AFD7C"/>
    <w:lvl w:ilvl="0" w:tplc="00000002">
      <w:start w:val="1"/>
      <w:numFmt w:val="bullet"/>
      <w:lvlText w:val=""/>
      <w:lvlJc w:val="left"/>
      <w:pPr>
        <w:ind w:left="1008" w:hanging="360"/>
      </w:pPr>
      <w:rPr>
        <w:rFonts w:ascii="Wingdings" w:hAnsi="Wingdings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4098">
      <o:colormenu v:ext="edit" fillcolor="none [4]" strokecolor="none [1]" shadowcolor="none [2]"/>
    </o:shapedefaults>
    <o:shapelayout v:ext="edit">
      <o:idmap v:ext="edit" data="3"/>
    </o:shapelayout>
  </w:hdrShapeDefaults>
  <w:footnotePr>
    <w:pos w:val="beneathText"/>
    <w:footnote w:id="0"/>
    <w:footnote w:id="1"/>
  </w:footnotePr>
  <w:endnotePr>
    <w:endnote w:id="0"/>
    <w:endnote w:id="1"/>
  </w:endnotePr>
  <w:compat/>
  <w:rsids>
    <w:rsidRoot w:val="00262392"/>
    <w:rsid w:val="00002A7B"/>
    <w:rsid w:val="00044694"/>
    <w:rsid w:val="000632F7"/>
    <w:rsid w:val="00073BF3"/>
    <w:rsid w:val="000A1185"/>
    <w:rsid w:val="000B1234"/>
    <w:rsid w:val="000C7AAC"/>
    <w:rsid w:val="000D24B0"/>
    <w:rsid w:val="00145775"/>
    <w:rsid w:val="002250CB"/>
    <w:rsid w:val="00254849"/>
    <w:rsid w:val="0025743B"/>
    <w:rsid w:val="00262392"/>
    <w:rsid w:val="00304AD6"/>
    <w:rsid w:val="00305459"/>
    <w:rsid w:val="00315F7A"/>
    <w:rsid w:val="00382229"/>
    <w:rsid w:val="00396F60"/>
    <w:rsid w:val="003B1894"/>
    <w:rsid w:val="003C0F3F"/>
    <w:rsid w:val="003D1984"/>
    <w:rsid w:val="003F517B"/>
    <w:rsid w:val="00446007"/>
    <w:rsid w:val="00496710"/>
    <w:rsid w:val="004A57B0"/>
    <w:rsid w:val="004F3760"/>
    <w:rsid w:val="00512724"/>
    <w:rsid w:val="00572206"/>
    <w:rsid w:val="0057458F"/>
    <w:rsid w:val="005A2713"/>
    <w:rsid w:val="005A6E13"/>
    <w:rsid w:val="005D5CEF"/>
    <w:rsid w:val="006560B6"/>
    <w:rsid w:val="00687E1C"/>
    <w:rsid w:val="006C46AF"/>
    <w:rsid w:val="00776CFC"/>
    <w:rsid w:val="007D3FAC"/>
    <w:rsid w:val="00847969"/>
    <w:rsid w:val="00873401"/>
    <w:rsid w:val="009E53D7"/>
    <w:rsid w:val="00A306A3"/>
    <w:rsid w:val="00A73CF4"/>
    <w:rsid w:val="00AA79A9"/>
    <w:rsid w:val="00AB1C10"/>
    <w:rsid w:val="00AC7EA1"/>
    <w:rsid w:val="00AF7CC9"/>
    <w:rsid w:val="00B2368A"/>
    <w:rsid w:val="00BB6243"/>
    <w:rsid w:val="00BE01FB"/>
    <w:rsid w:val="00C2742E"/>
    <w:rsid w:val="00CA362B"/>
    <w:rsid w:val="00D04929"/>
    <w:rsid w:val="00D667B2"/>
    <w:rsid w:val="00D84DCA"/>
    <w:rsid w:val="00E52821"/>
    <w:rsid w:val="00E73860"/>
    <w:rsid w:val="00E92F90"/>
    <w:rsid w:val="00EA54F6"/>
    <w:rsid w:val="00F044E9"/>
    <w:rsid w:val="00F2685B"/>
    <w:rsid w:val="00F43192"/>
    <w:rsid w:val="00F5005E"/>
    <w:rsid w:val="00F64EF0"/>
    <w:rsid w:val="00F960EF"/>
    <w:rsid w:val="00FE30E4"/>
    <w:rsid w:val="00FF133D"/>
    <w:rsid w:val="00FF5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4098">
      <o:colormenu v:ext="edit" fillcolor="none [4]" strokecolor="none [1]" shadowcolor="none [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0EF"/>
    <w:pPr>
      <w:suppressAutoHyphens/>
    </w:pPr>
    <w:rPr>
      <w:sz w:val="24"/>
      <w:szCs w:val="24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F960EF"/>
    <w:rPr>
      <w:rFonts w:ascii="Wingdings" w:hAnsi="Wingdings"/>
    </w:rPr>
  </w:style>
  <w:style w:type="character" w:customStyle="1" w:styleId="WW8Num2z0">
    <w:name w:val="WW8Num2z0"/>
    <w:rsid w:val="00F960EF"/>
    <w:rPr>
      <w:rFonts w:ascii="Arial" w:hAnsi="Arial"/>
      <w:color w:val="000000"/>
      <w:sz w:val="17"/>
      <w:szCs w:val="17"/>
    </w:rPr>
  </w:style>
  <w:style w:type="character" w:customStyle="1" w:styleId="Absatz-Standardschriftart">
    <w:name w:val="Absatz-Standardschriftart"/>
    <w:rsid w:val="00F960EF"/>
  </w:style>
  <w:style w:type="character" w:customStyle="1" w:styleId="WW-Absatz-Standardschriftart">
    <w:name w:val="WW-Absatz-Standardschriftart"/>
    <w:rsid w:val="00F960EF"/>
  </w:style>
  <w:style w:type="character" w:customStyle="1" w:styleId="WW-Absatz-Standardschriftart1">
    <w:name w:val="WW-Absatz-Standardschriftart1"/>
    <w:rsid w:val="00F960EF"/>
  </w:style>
  <w:style w:type="character" w:customStyle="1" w:styleId="WW-Absatz-Standardschriftart11">
    <w:name w:val="WW-Absatz-Standardschriftart11"/>
    <w:rsid w:val="00F960EF"/>
  </w:style>
  <w:style w:type="character" w:customStyle="1" w:styleId="WW8Num2z2">
    <w:name w:val="WW8Num2z2"/>
    <w:rsid w:val="00F960EF"/>
    <w:rPr>
      <w:rFonts w:ascii="Wingdings" w:hAnsi="Wingdings"/>
    </w:rPr>
  </w:style>
  <w:style w:type="character" w:customStyle="1" w:styleId="WW8Num2z3">
    <w:name w:val="WW8Num2z3"/>
    <w:rsid w:val="00F960EF"/>
    <w:rPr>
      <w:rFonts w:ascii="Symbol" w:hAnsi="Symbol"/>
    </w:rPr>
  </w:style>
  <w:style w:type="character" w:customStyle="1" w:styleId="WW8Num2z4">
    <w:name w:val="WW8Num2z4"/>
    <w:rsid w:val="00F960EF"/>
    <w:rPr>
      <w:rFonts w:ascii="Courier New" w:hAnsi="Courier New" w:cs="Courier New"/>
    </w:rPr>
  </w:style>
  <w:style w:type="character" w:customStyle="1" w:styleId="WW8Num3z0">
    <w:name w:val="WW8Num3z0"/>
    <w:rsid w:val="00F960EF"/>
    <w:rPr>
      <w:rFonts w:ascii="Arial" w:hAnsi="Arial"/>
      <w:color w:val="000000"/>
      <w:sz w:val="17"/>
      <w:szCs w:val="17"/>
    </w:rPr>
  </w:style>
  <w:style w:type="character" w:customStyle="1" w:styleId="WW8Num3z1">
    <w:name w:val="WW8Num3z1"/>
    <w:rsid w:val="00F960EF"/>
    <w:rPr>
      <w:rFonts w:ascii="Courier New" w:hAnsi="Courier New" w:cs="Courier New"/>
    </w:rPr>
  </w:style>
  <w:style w:type="character" w:customStyle="1" w:styleId="WW8Num3z2">
    <w:name w:val="WW8Num3z2"/>
    <w:rsid w:val="00F960EF"/>
    <w:rPr>
      <w:rFonts w:ascii="Wingdings" w:hAnsi="Wingdings"/>
    </w:rPr>
  </w:style>
  <w:style w:type="character" w:customStyle="1" w:styleId="WW8Num3z3">
    <w:name w:val="WW8Num3z3"/>
    <w:rsid w:val="00F960EF"/>
    <w:rPr>
      <w:rFonts w:ascii="Symbol" w:hAnsi="Symbol"/>
    </w:rPr>
  </w:style>
  <w:style w:type="character" w:customStyle="1" w:styleId="WW8Num4z0">
    <w:name w:val="WW8Num4z0"/>
    <w:rsid w:val="00F960EF"/>
    <w:rPr>
      <w:rFonts w:ascii="Wingdings" w:hAnsi="Wingdings"/>
      <w:color w:val="auto"/>
      <w:sz w:val="20"/>
      <w:szCs w:val="20"/>
    </w:rPr>
  </w:style>
  <w:style w:type="character" w:customStyle="1" w:styleId="WW8Num4z1">
    <w:name w:val="WW8Num4z1"/>
    <w:rsid w:val="00F960EF"/>
    <w:rPr>
      <w:rFonts w:ascii="Courier New" w:hAnsi="Courier New" w:cs="Courier New"/>
    </w:rPr>
  </w:style>
  <w:style w:type="character" w:customStyle="1" w:styleId="WW8Num4z2">
    <w:name w:val="WW8Num4z2"/>
    <w:rsid w:val="00F960EF"/>
    <w:rPr>
      <w:rFonts w:ascii="Wingdings" w:hAnsi="Wingdings"/>
    </w:rPr>
  </w:style>
  <w:style w:type="character" w:customStyle="1" w:styleId="WW8Num4z3">
    <w:name w:val="WW8Num4z3"/>
    <w:rsid w:val="00F960EF"/>
    <w:rPr>
      <w:rFonts w:ascii="Symbol" w:hAnsi="Symbol"/>
    </w:rPr>
  </w:style>
  <w:style w:type="character" w:customStyle="1" w:styleId="WW8Num5z0">
    <w:name w:val="WW8Num5z0"/>
    <w:rsid w:val="00F960EF"/>
    <w:rPr>
      <w:rFonts w:ascii="Symbol" w:hAnsi="Symbol"/>
    </w:rPr>
  </w:style>
  <w:style w:type="character" w:customStyle="1" w:styleId="WW8Num5z1">
    <w:name w:val="WW8Num5z1"/>
    <w:rsid w:val="00F960EF"/>
    <w:rPr>
      <w:rFonts w:ascii="Courier New" w:hAnsi="Courier New" w:cs="Courier New"/>
    </w:rPr>
  </w:style>
  <w:style w:type="character" w:customStyle="1" w:styleId="WW8Num5z2">
    <w:name w:val="WW8Num5z2"/>
    <w:rsid w:val="00F960EF"/>
    <w:rPr>
      <w:rFonts w:ascii="Wingdings" w:hAnsi="Wingdings"/>
    </w:rPr>
  </w:style>
  <w:style w:type="character" w:customStyle="1" w:styleId="WW8Num6z0">
    <w:name w:val="WW8Num6z0"/>
    <w:rsid w:val="00F960EF"/>
    <w:rPr>
      <w:rFonts w:ascii="Wingdings" w:hAnsi="Wingdings"/>
      <w:color w:val="auto"/>
      <w:sz w:val="22"/>
      <w:szCs w:val="22"/>
    </w:rPr>
  </w:style>
  <w:style w:type="character" w:customStyle="1" w:styleId="WW8Num6z1">
    <w:name w:val="WW8Num6z1"/>
    <w:rsid w:val="00F960EF"/>
    <w:rPr>
      <w:rFonts w:ascii="Arial" w:hAnsi="Arial"/>
      <w:color w:val="000000"/>
      <w:sz w:val="17"/>
      <w:szCs w:val="17"/>
    </w:rPr>
  </w:style>
  <w:style w:type="character" w:customStyle="1" w:styleId="WW8Num6z2">
    <w:name w:val="WW8Num6z2"/>
    <w:rsid w:val="00F960EF"/>
    <w:rPr>
      <w:rFonts w:ascii="Wingdings" w:hAnsi="Wingdings"/>
    </w:rPr>
  </w:style>
  <w:style w:type="character" w:customStyle="1" w:styleId="WW8Num6z3">
    <w:name w:val="WW8Num6z3"/>
    <w:rsid w:val="00F960EF"/>
    <w:rPr>
      <w:rFonts w:ascii="Symbol" w:hAnsi="Symbol"/>
    </w:rPr>
  </w:style>
  <w:style w:type="character" w:customStyle="1" w:styleId="WW8Num6z4">
    <w:name w:val="WW8Num6z4"/>
    <w:rsid w:val="00F960EF"/>
    <w:rPr>
      <w:rFonts w:ascii="Courier New" w:hAnsi="Courier New" w:cs="Courier New"/>
    </w:rPr>
  </w:style>
  <w:style w:type="character" w:styleId="Hyperlink">
    <w:name w:val="Hyperlink"/>
    <w:basedOn w:val="DefaultParagraphFont"/>
    <w:semiHidden/>
    <w:rsid w:val="00F960EF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F960EF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semiHidden/>
    <w:rsid w:val="00F960EF"/>
    <w:pPr>
      <w:spacing w:after="120"/>
    </w:pPr>
  </w:style>
  <w:style w:type="paragraph" w:styleId="List">
    <w:name w:val="List"/>
    <w:basedOn w:val="BodyText"/>
    <w:semiHidden/>
    <w:rsid w:val="00F960EF"/>
  </w:style>
  <w:style w:type="paragraph" w:styleId="Caption">
    <w:name w:val="caption"/>
    <w:basedOn w:val="Normal"/>
    <w:qFormat/>
    <w:rsid w:val="00F960E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F960EF"/>
    <w:pPr>
      <w:suppressLineNumbers/>
    </w:pPr>
  </w:style>
  <w:style w:type="paragraph" w:customStyle="1" w:styleId="1">
    <w:name w:val="1"/>
    <w:basedOn w:val="Normal"/>
    <w:rsid w:val="00F960EF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customStyle="1" w:styleId="TableContents">
    <w:name w:val="Table Contents"/>
    <w:basedOn w:val="Normal"/>
    <w:rsid w:val="00F960EF"/>
    <w:pPr>
      <w:suppressLineNumbers/>
    </w:pPr>
  </w:style>
  <w:style w:type="paragraph" w:customStyle="1" w:styleId="TableHeading">
    <w:name w:val="Table Heading"/>
    <w:basedOn w:val="TableContents"/>
    <w:rsid w:val="00F960EF"/>
    <w:pPr>
      <w:jc w:val="center"/>
    </w:pPr>
    <w:rPr>
      <w:b/>
      <w:bCs/>
    </w:rPr>
  </w:style>
  <w:style w:type="character" w:styleId="Strong">
    <w:name w:val="Strong"/>
    <w:basedOn w:val="DefaultParagraphFont"/>
    <w:qFormat/>
    <w:rsid w:val="003D1984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2548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4849"/>
    <w:rPr>
      <w:sz w:val="24"/>
      <w:szCs w:val="24"/>
      <w:lang w:val="en-GB"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2548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4849"/>
    <w:rPr>
      <w:sz w:val="24"/>
      <w:szCs w:val="24"/>
      <w:lang w:val="en-GB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</vt:lpstr>
    </vt:vector>
  </TitlesOfParts>
  <Company/>
  <LinksUpToDate>false</LinksUpToDate>
  <CharactersWithSpaces>3275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</dc:title>
  <dc:creator>MindMajix</dc:creator>
  <cp:lastModifiedBy>admin</cp:lastModifiedBy>
  <cp:revision>2</cp:revision>
  <cp:lastPrinted>1601-01-01T00:00:00Z</cp:lastPrinted>
  <dcterms:created xsi:type="dcterms:W3CDTF">2015-11-27T10:34:00Z</dcterms:created>
  <dcterms:modified xsi:type="dcterms:W3CDTF">2015-11-27T10:34:00Z</dcterms:modified>
</cp:coreProperties>
</file>